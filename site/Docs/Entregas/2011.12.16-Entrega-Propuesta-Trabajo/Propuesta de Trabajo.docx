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E02" w:rsidRDefault="00DF1E02" w:rsidP="005A5D57">
      <w:pPr>
        <w:jc w:val="center"/>
        <w:rPr>
          <w:lang w:val="es-AR"/>
        </w:rPr>
      </w:pPr>
      <w:r>
        <w:rPr>
          <w:noProof/>
          <w:lang w:bidi="ar-SA"/>
        </w:rPr>
        <w:drawing>
          <wp:inline distT="0" distB="0" distL="0" distR="0">
            <wp:extent cx="1022299" cy="1027786"/>
            <wp:effectExtent l="19050" t="0" r="6401" b="0"/>
            <wp:docPr id="2" name="Picture 1" descr="logo-f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sta.jpg"/>
                    <pic:cNvPicPr/>
                  </pic:nvPicPr>
                  <pic:blipFill>
                    <a:blip r:embed="rId8" cstate="print"/>
                    <a:stretch>
                      <a:fillRect/>
                    </a:stretch>
                  </pic:blipFill>
                  <pic:spPr>
                    <a:xfrm>
                      <a:off x="0" y="0"/>
                      <a:ext cx="1022299" cy="1027786"/>
                    </a:xfrm>
                    <a:prstGeom prst="rect">
                      <a:avLst/>
                    </a:prstGeom>
                  </pic:spPr>
                </pic:pic>
              </a:graphicData>
            </a:graphic>
          </wp:inline>
        </w:drawing>
      </w:r>
    </w:p>
    <w:p w:rsidR="00DF1E02" w:rsidRPr="00DF1E02" w:rsidRDefault="00DF1E02" w:rsidP="00DF1E02">
      <w:pPr>
        <w:spacing w:line="240" w:lineRule="auto"/>
        <w:jc w:val="center"/>
        <w:rPr>
          <w:smallCaps/>
          <w:sz w:val="24"/>
          <w:lang w:val="es-AR"/>
        </w:rPr>
      </w:pPr>
      <w:r w:rsidRPr="00DF1E02">
        <w:rPr>
          <w:smallCaps/>
          <w:sz w:val="24"/>
          <w:lang w:val="es-AR"/>
        </w:rPr>
        <w:t>Universidad FASTA</w:t>
      </w:r>
    </w:p>
    <w:p w:rsidR="00A77B3E" w:rsidRPr="00CD39C2" w:rsidRDefault="005A5D57" w:rsidP="005A5D57">
      <w:pPr>
        <w:jc w:val="center"/>
        <w:rPr>
          <w:rFonts w:asciiTheme="majorHAnsi" w:hAnsiTheme="majorHAnsi"/>
          <w:lang w:val="es-AR"/>
        </w:rPr>
      </w:pPr>
      <w:r w:rsidRPr="00CD39C2">
        <w:rPr>
          <w:rFonts w:asciiTheme="majorHAnsi" w:hAnsiTheme="majorHAnsi"/>
          <w:lang w:val="es-AR"/>
        </w:rPr>
        <w:t>Ingeniería en Informática</w:t>
      </w:r>
      <w:r w:rsidR="00F6735B" w:rsidRPr="00CD39C2">
        <w:rPr>
          <w:rFonts w:asciiTheme="majorHAnsi" w:hAnsiTheme="majorHAnsi"/>
          <w:lang w:val="es-AR"/>
        </w:rPr>
        <w:t xml:space="preserve"> – </w:t>
      </w:r>
      <w:r w:rsidRPr="00CD39C2">
        <w:rPr>
          <w:rFonts w:asciiTheme="majorHAnsi" w:hAnsiTheme="majorHAnsi"/>
          <w:lang w:val="es-AR"/>
        </w:rPr>
        <w:t>FIM 42 – Proyecto Final</w:t>
      </w:r>
    </w:p>
    <w:p w:rsidR="00A77B3E" w:rsidRPr="00CD39C2" w:rsidRDefault="005A5D57" w:rsidP="00DF1E02">
      <w:pPr>
        <w:spacing w:before="360"/>
        <w:jc w:val="center"/>
        <w:rPr>
          <w:rFonts w:asciiTheme="majorHAnsi" w:hAnsiTheme="majorHAnsi"/>
          <w:b/>
          <w:sz w:val="28"/>
          <w:lang w:val="es-AR"/>
        </w:rPr>
      </w:pPr>
      <w:bookmarkStart w:id="0" w:name="h.99ogrz68ncpy"/>
      <w:bookmarkEnd w:id="0"/>
      <w:r w:rsidRPr="00CD39C2">
        <w:rPr>
          <w:rFonts w:asciiTheme="majorHAnsi" w:hAnsiTheme="majorHAnsi"/>
          <w:b/>
          <w:sz w:val="28"/>
          <w:lang w:val="es-AR"/>
        </w:rPr>
        <w:t>Propuesta de Trabajo</w:t>
      </w:r>
    </w:p>
    <w:p w:rsidR="005A5D57" w:rsidRDefault="005A5D57" w:rsidP="0027777D">
      <w:pPr>
        <w:pStyle w:val="Title"/>
      </w:pPr>
      <w:proofErr w:type="spellStart"/>
      <w:r w:rsidRPr="0027777D">
        <w:t>CommonJobs</w:t>
      </w:r>
      <w:proofErr w:type="spellEnd"/>
    </w:p>
    <w:p w:rsidR="00A77B3E" w:rsidRPr="005A5D57" w:rsidRDefault="005A5D57" w:rsidP="0027777D">
      <w:pPr>
        <w:pStyle w:val="Subtitle"/>
      </w:pPr>
      <w:r w:rsidRPr="005A5D57">
        <w:t xml:space="preserve">(Sistema de Recursos </w:t>
      </w:r>
      <w:r w:rsidRPr="0027777D">
        <w:t>Humanos</w:t>
      </w:r>
      <w:r w:rsidRPr="005A5D57">
        <w:t xml:space="preserve"> CommonSense)</w:t>
      </w:r>
    </w:p>
    <w:p w:rsidR="00A77B3E" w:rsidRDefault="005A5D57">
      <w:pPr>
        <w:spacing w:line="240" w:lineRule="auto"/>
      </w:pPr>
      <w:proofErr w:type="spellStart"/>
      <w:r w:rsidRPr="005A5D57">
        <w:rPr>
          <w:b/>
        </w:rPr>
        <w:t>Alumnos</w:t>
      </w:r>
      <w:proofErr w:type="spellEnd"/>
      <w:r>
        <w:t>:</w:t>
      </w:r>
    </w:p>
    <w:p w:rsidR="00A77B3E" w:rsidRDefault="005A5D57" w:rsidP="005A5D57">
      <w:pPr>
        <w:numPr>
          <w:ilvl w:val="0"/>
          <w:numId w:val="1"/>
        </w:numPr>
        <w:tabs>
          <w:tab w:val="num" w:pos="990"/>
        </w:tabs>
        <w:spacing w:after="0" w:line="360" w:lineRule="auto"/>
        <w:ind w:left="990" w:hanging="270"/>
      </w:pPr>
      <w:r>
        <w:t>Andrés Moschini.</w:t>
      </w:r>
    </w:p>
    <w:p w:rsidR="00A77B3E" w:rsidRDefault="005A5D57" w:rsidP="005A5D57">
      <w:pPr>
        <w:numPr>
          <w:ilvl w:val="0"/>
          <w:numId w:val="1"/>
        </w:numPr>
        <w:tabs>
          <w:tab w:val="num" w:pos="990"/>
        </w:tabs>
        <w:spacing w:after="0" w:line="360" w:lineRule="auto"/>
        <w:ind w:left="990" w:hanging="270"/>
      </w:pPr>
      <w:proofErr w:type="spellStart"/>
      <w:r>
        <w:t>Matías</w:t>
      </w:r>
      <w:proofErr w:type="spellEnd"/>
      <w:r>
        <w:t xml:space="preserve"> José.</w:t>
      </w:r>
    </w:p>
    <w:p w:rsidR="00A77B3E" w:rsidRDefault="005A5D57" w:rsidP="005A5D57">
      <w:pPr>
        <w:numPr>
          <w:ilvl w:val="0"/>
          <w:numId w:val="1"/>
        </w:numPr>
        <w:tabs>
          <w:tab w:val="num" w:pos="990"/>
        </w:tabs>
        <w:spacing w:after="0" w:line="360" w:lineRule="auto"/>
        <w:ind w:left="990" w:hanging="270"/>
      </w:pPr>
      <w:r>
        <w:t>Juan Diego Raimondi.</w:t>
      </w:r>
    </w:p>
    <w:p w:rsidR="00A77B3E" w:rsidRDefault="005A5D57">
      <w:pPr>
        <w:spacing w:line="240" w:lineRule="auto"/>
      </w:pPr>
      <w:r w:rsidRPr="005A5D57">
        <w:rPr>
          <w:b/>
        </w:rPr>
        <w:t xml:space="preserve">Director </w:t>
      </w:r>
      <w:proofErr w:type="spellStart"/>
      <w:r w:rsidRPr="005A5D57">
        <w:rPr>
          <w:b/>
        </w:rPr>
        <w:t>Funcional</w:t>
      </w:r>
      <w:proofErr w:type="spellEnd"/>
      <w:r>
        <w:t xml:space="preserve">: Gabriel </w:t>
      </w:r>
      <w:proofErr w:type="spellStart"/>
      <w:r>
        <w:t>Buyatti</w:t>
      </w:r>
      <w:proofErr w:type="spellEnd"/>
      <w:r>
        <w:t>.</w:t>
      </w:r>
    </w:p>
    <w:p w:rsidR="00A77B3E" w:rsidRPr="005A5D57" w:rsidRDefault="005A5D57">
      <w:pPr>
        <w:spacing w:line="240" w:lineRule="auto"/>
        <w:rPr>
          <w:lang w:val="es-AR"/>
        </w:rPr>
      </w:pPr>
      <w:r w:rsidRPr="005A5D57">
        <w:rPr>
          <w:b/>
          <w:lang w:val="es-AR"/>
        </w:rPr>
        <w:t>Director Técnico</w:t>
      </w:r>
      <w:r w:rsidRPr="005A5D57">
        <w:rPr>
          <w:lang w:val="es-AR"/>
        </w:rPr>
        <w:t>: Ing. Alejandro Fantini.</w:t>
      </w:r>
    </w:p>
    <w:p w:rsidR="00A77B3E" w:rsidRPr="005A5D57" w:rsidRDefault="005A5D57">
      <w:pPr>
        <w:spacing w:line="240" w:lineRule="auto"/>
        <w:rPr>
          <w:lang w:val="es-AR"/>
        </w:rPr>
      </w:pPr>
      <w:r w:rsidRPr="005A5D57">
        <w:rPr>
          <w:b/>
          <w:lang w:val="es-AR"/>
        </w:rPr>
        <w:t>Audito</w:t>
      </w:r>
      <w:r>
        <w:rPr>
          <w:b/>
          <w:lang w:val="es-AR"/>
        </w:rPr>
        <w:t>ra</w:t>
      </w:r>
      <w:r w:rsidRPr="005A5D57">
        <w:rPr>
          <w:lang w:val="es-AR"/>
        </w:rPr>
        <w:t xml:space="preserve">: Ing. Ana Haydee Di </w:t>
      </w:r>
      <w:proofErr w:type="spellStart"/>
      <w:r w:rsidRPr="005A5D57">
        <w:rPr>
          <w:lang w:val="es-AR"/>
        </w:rPr>
        <w:t>Iorio</w:t>
      </w:r>
      <w:proofErr w:type="spellEnd"/>
      <w:r w:rsidRPr="005A5D57">
        <w:rPr>
          <w:lang w:val="es-AR"/>
        </w:rPr>
        <w:t>.</w:t>
      </w:r>
    </w:p>
    <w:p w:rsidR="00A77B3E" w:rsidRDefault="005A5D57">
      <w:pPr>
        <w:spacing w:line="240" w:lineRule="auto"/>
      </w:pPr>
      <w:proofErr w:type="spellStart"/>
      <w:r w:rsidRPr="005A5D57">
        <w:rPr>
          <w:b/>
        </w:rPr>
        <w:t>Cátedra</w:t>
      </w:r>
      <w:proofErr w:type="spellEnd"/>
      <w:r>
        <w:t>:</w:t>
      </w:r>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 xml:space="preserve">Profesor titular: AS. Hilario Fernando </w:t>
      </w:r>
      <w:proofErr w:type="spellStart"/>
      <w:r w:rsidRPr="005A5D57">
        <w:rPr>
          <w:lang w:val="es-AR"/>
        </w:rPr>
        <w:t>Schechtel</w:t>
      </w:r>
      <w:proofErr w:type="spellEnd"/>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Profesor asociado: Ing. Roberto Giordano Lerena</w:t>
      </w:r>
    </w:p>
    <w:p w:rsidR="00A77B3E" w:rsidRDefault="005A5D57" w:rsidP="005A5D57">
      <w:pPr>
        <w:numPr>
          <w:ilvl w:val="0"/>
          <w:numId w:val="2"/>
        </w:numPr>
        <w:tabs>
          <w:tab w:val="left" w:pos="720"/>
          <w:tab w:val="num" w:pos="990"/>
        </w:tabs>
        <w:spacing w:after="0" w:line="360" w:lineRule="auto"/>
        <w:ind w:left="990" w:hanging="270"/>
      </w:pPr>
      <w:proofErr w:type="spellStart"/>
      <w:r>
        <w:t>Profesor</w:t>
      </w:r>
      <w:proofErr w:type="spellEnd"/>
      <w:r>
        <w:t xml:space="preserve"> </w:t>
      </w:r>
      <w:proofErr w:type="spellStart"/>
      <w:r>
        <w:t>asociado</w:t>
      </w:r>
      <w:proofErr w:type="spellEnd"/>
      <w:r>
        <w:t xml:space="preserve">: </w:t>
      </w:r>
      <w:proofErr w:type="spellStart"/>
      <w:r>
        <w:t>Lic</w:t>
      </w:r>
      <w:proofErr w:type="spellEnd"/>
      <w:r>
        <w:t xml:space="preserve">. Alejandro </w:t>
      </w:r>
      <w:proofErr w:type="spellStart"/>
      <w:r>
        <w:t>Nikolic</w:t>
      </w:r>
      <w:proofErr w:type="spellEnd"/>
    </w:p>
    <w:p w:rsidR="005A5D57" w:rsidRDefault="005A5D57">
      <w:pPr>
        <w:spacing w:line="240" w:lineRule="auto"/>
      </w:pPr>
      <w:proofErr w:type="spellStart"/>
      <w:r w:rsidRPr="005A5D57">
        <w:rPr>
          <w:b/>
        </w:rPr>
        <w:t>Fecha</w:t>
      </w:r>
      <w:proofErr w:type="spellEnd"/>
      <w:r w:rsidRPr="005A5D57">
        <w:rPr>
          <w:b/>
        </w:rPr>
        <w:t xml:space="preserve"> de </w:t>
      </w:r>
      <w:proofErr w:type="spellStart"/>
      <w:r w:rsidRPr="005A5D57">
        <w:rPr>
          <w:b/>
        </w:rPr>
        <w:t>presentación</w:t>
      </w:r>
      <w:proofErr w:type="spellEnd"/>
      <w:r>
        <w:t>: 18</w:t>
      </w:r>
      <w:r w:rsidR="003010F2">
        <w:t>/</w:t>
      </w:r>
      <w:r>
        <w:t>12</w:t>
      </w:r>
      <w:r w:rsidR="003010F2">
        <w:t>/</w:t>
      </w:r>
      <w:r>
        <w:t>2011</w:t>
      </w:r>
    </w:p>
    <w:p w:rsidR="00F6735B" w:rsidRDefault="00F6735B">
      <w:pPr>
        <w:pStyle w:val="Heading1"/>
        <w:pBdr>
          <w:bottom w:val="none" w:sz="0" w:space="0" w:color="auto"/>
        </w:pBdr>
        <w:spacing w:line="240" w:lineRule="auto"/>
        <w:sectPr w:rsidR="00F6735B" w:rsidSect="00460319">
          <w:footerReference w:type="default" r:id="rId9"/>
          <w:pgSz w:w="11909" w:h="16834" w:code="9"/>
          <w:pgMar w:top="1152" w:right="1440" w:bottom="1440" w:left="1440" w:header="706" w:footer="706" w:gutter="0"/>
          <w:cols w:space="708"/>
          <w:docGrid w:linePitch="360"/>
        </w:sectPr>
      </w:pPr>
      <w:bookmarkStart w:id="1" w:name="h.chxeo9mf8j90"/>
      <w:bookmarkEnd w:id="1"/>
    </w:p>
    <w:p w:rsidR="00460319" w:rsidRDefault="00460319" w:rsidP="00460319">
      <w:pPr>
        <w:pStyle w:val="Heading1"/>
      </w:pPr>
      <w:bookmarkStart w:id="2" w:name="_Toc311804105"/>
      <w:r>
        <w:lastRenderedPageBreak/>
        <w:t>Índice</w:t>
      </w:r>
      <w:bookmarkEnd w:id="2"/>
    </w:p>
    <w:p w:rsidR="00460319" w:rsidRDefault="0015717C">
      <w:pPr>
        <w:pStyle w:val="TOC1"/>
        <w:tabs>
          <w:tab w:val="right" w:leader="dot" w:pos="9019"/>
        </w:tabs>
        <w:rPr>
          <w:rFonts w:eastAsiaTheme="minorEastAsia" w:cstheme="minorBidi"/>
          <w:b w:val="0"/>
          <w:bCs w:val="0"/>
          <w:caps w:val="0"/>
          <w:noProof/>
          <w:sz w:val="22"/>
          <w:szCs w:val="22"/>
          <w:lang w:bidi="ar-SA"/>
        </w:rPr>
      </w:pPr>
      <w:r w:rsidRPr="0015717C">
        <w:fldChar w:fldCharType="begin"/>
      </w:r>
      <w:r w:rsidR="00460319">
        <w:instrText xml:space="preserve"> TOC \o "1-4" \h \z \u </w:instrText>
      </w:r>
      <w:r w:rsidRPr="0015717C">
        <w:fldChar w:fldCharType="separate"/>
      </w:r>
      <w:hyperlink w:anchor="_Toc311804105" w:history="1">
        <w:r w:rsidR="00460319" w:rsidRPr="00841C13">
          <w:rPr>
            <w:rStyle w:val="Hyperlink"/>
            <w:noProof/>
          </w:rPr>
          <w:t>Índice</w:t>
        </w:r>
        <w:r w:rsidR="00460319">
          <w:rPr>
            <w:noProof/>
            <w:webHidden/>
          </w:rPr>
          <w:tab/>
        </w:r>
        <w:r>
          <w:rPr>
            <w:noProof/>
            <w:webHidden/>
          </w:rPr>
          <w:fldChar w:fldCharType="begin"/>
        </w:r>
        <w:r w:rsidR="00460319">
          <w:rPr>
            <w:noProof/>
            <w:webHidden/>
          </w:rPr>
          <w:instrText xml:space="preserve"> PAGEREF _Toc311804105 \h </w:instrText>
        </w:r>
        <w:r>
          <w:rPr>
            <w:noProof/>
            <w:webHidden/>
          </w:rPr>
        </w:r>
        <w:r>
          <w:rPr>
            <w:noProof/>
            <w:webHidden/>
          </w:rPr>
          <w:fldChar w:fldCharType="separate"/>
        </w:r>
        <w:r w:rsidR="00460319">
          <w:rPr>
            <w:noProof/>
            <w:webHidden/>
          </w:rPr>
          <w:t>2</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06" w:history="1">
        <w:r w:rsidR="00460319" w:rsidRPr="00841C13">
          <w:rPr>
            <w:rStyle w:val="Hyperlink"/>
            <w:noProof/>
          </w:rPr>
          <w:t>Introducción</w:t>
        </w:r>
        <w:r w:rsidR="00460319">
          <w:rPr>
            <w:noProof/>
            <w:webHidden/>
          </w:rPr>
          <w:tab/>
        </w:r>
        <w:r>
          <w:rPr>
            <w:noProof/>
            <w:webHidden/>
          </w:rPr>
          <w:fldChar w:fldCharType="begin"/>
        </w:r>
        <w:r w:rsidR="00460319">
          <w:rPr>
            <w:noProof/>
            <w:webHidden/>
          </w:rPr>
          <w:instrText xml:space="preserve"> PAGEREF _Toc311804106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07" w:history="1">
        <w:r w:rsidR="00460319" w:rsidRPr="00841C13">
          <w:rPr>
            <w:rStyle w:val="Hyperlink"/>
            <w:noProof/>
            <w:lang w:val="es-AR"/>
          </w:rPr>
          <w:t>Propósito de este documento</w:t>
        </w:r>
        <w:r w:rsidR="00460319">
          <w:rPr>
            <w:noProof/>
            <w:webHidden/>
          </w:rPr>
          <w:tab/>
        </w:r>
        <w:r>
          <w:rPr>
            <w:noProof/>
            <w:webHidden/>
          </w:rPr>
          <w:fldChar w:fldCharType="begin"/>
        </w:r>
        <w:r w:rsidR="00460319">
          <w:rPr>
            <w:noProof/>
            <w:webHidden/>
          </w:rPr>
          <w:instrText xml:space="preserve"> PAGEREF _Toc311804107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08" w:history="1">
        <w:r w:rsidR="00460319" w:rsidRPr="00841C13">
          <w:rPr>
            <w:rStyle w:val="Hyperlink"/>
            <w:noProof/>
            <w:lang w:val="es-AR"/>
          </w:rPr>
          <w:t>Alcance de este documento</w:t>
        </w:r>
        <w:r w:rsidR="00460319">
          <w:rPr>
            <w:noProof/>
            <w:webHidden/>
          </w:rPr>
          <w:tab/>
        </w:r>
        <w:r>
          <w:rPr>
            <w:noProof/>
            <w:webHidden/>
          </w:rPr>
          <w:fldChar w:fldCharType="begin"/>
        </w:r>
        <w:r w:rsidR="00460319">
          <w:rPr>
            <w:noProof/>
            <w:webHidden/>
          </w:rPr>
          <w:instrText xml:space="preserve"> PAGEREF _Toc311804108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09" w:history="1">
        <w:r w:rsidR="00460319" w:rsidRPr="00841C13">
          <w:rPr>
            <w:rStyle w:val="Hyperlink"/>
            <w:noProof/>
            <w:lang w:val="es-AR"/>
          </w:rPr>
          <w:t>Objetivo del proyecto</w:t>
        </w:r>
        <w:r w:rsidR="00460319">
          <w:rPr>
            <w:noProof/>
            <w:webHidden/>
          </w:rPr>
          <w:tab/>
        </w:r>
        <w:r>
          <w:rPr>
            <w:noProof/>
            <w:webHidden/>
          </w:rPr>
          <w:fldChar w:fldCharType="begin"/>
        </w:r>
        <w:r w:rsidR="00460319">
          <w:rPr>
            <w:noProof/>
            <w:webHidden/>
          </w:rPr>
          <w:instrText xml:space="preserve"> PAGEREF _Toc311804109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0" w:history="1">
        <w:r w:rsidR="00460319" w:rsidRPr="00841C13">
          <w:rPr>
            <w:rStyle w:val="Hyperlink"/>
            <w:noProof/>
            <w:lang w:val="es-AR"/>
          </w:rPr>
          <w:t>Descripción del Proyecto</w:t>
        </w:r>
        <w:r w:rsidR="00460319">
          <w:rPr>
            <w:noProof/>
            <w:webHidden/>
          </w:rPr>
          <w:tab/>
        </w:r>
        <w:r>
          <w:rPr>
            <w:noProof/>
            <w:webHidden/>
          </w:rPr>
          <w:fldChar w:fldCharType="begin"/>
        </w:r>
        <w:r w:rsidR="00460319">
          <w:rPr>
            <w:noProof/>
            <w:webHidden/>
          </w:rPr>
          <w:instrText xml:space="preserve"> PAGEREF _Toc311804110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1" w:history="1">
        <w:r w:rsidR="00460319" w:rsidRPr="00841C13">
          <w:rPr>
            <w:rStyle w:val="Hyperlink"/>
            <w:noProof/>
            <w:lang w:val="es-AR"/>
          </w:rPr>
          <w:t>Introducción y Relevamiento</w:t>
        </w:r>
        <w:r w:rsidR="00460319">
          <w:rPr>
            <w:noProof/>
            <w:webHidden/>
          </w:rPr>
          <w:tab/>
        </w:r>
        <w:r>
          <w:rPr>
            <w:noProof/>
            <w:webHidden/>
          </w:rPr>
          <w:fldChar w:fldCharType="begin"/>
        </w:r>
        <w:r w:rsidR="00460319">
          <w:rPr>
            <w:noProof/>
            <w:webHidden/>
          </w:rPr>
          <w:instrText xml:space="preserve"> PAGEREF _Toc311804111 \h </w:instrText>
        </w:r>
        <w:r>
          <w:rPr>
            <w:noProof/>
            <w:webHidden/>
          </w:rPr>
        </w:r>
        <w:r>
          <w:rPr>
            <w:noProof/>
            <w:webHidden/>
          </w:rPr>
          <w:fldChar w:fldCharType="separate"/>
        </w:r>
        <w:r w:rsidR="00460319">
          <w:rPr>
            <w:noProof/>
            <w:webHidden/>
          </w:rPr>
          <w:t>4</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12" w:history="1">
        <w:r w:rsidR="00460319" w:rsidRPr="00841C13">
          <w:rPr>
            <w:rStyle w:val="Hyperlink"/>
            <w:noProof/>
            <w:lang w:val="es-AR"/>
          </w:rPr>
          <w:t>Proyecto</w:t>
        </w:r>
        <w:r w:rsidR="00460319">
          <w:rPr>
            <w:noProof/>
            <w:webHidden/>
          </w:rPr>
          <w:tab/>
        </w:r>
        <w:r>
          <w:rPr>
            <w:noProof/>
            <w:webHidden/>
          </w:rPr>
          <w:fldChar w:fldCharType="begin"/>
        </w:r>
        <w:r w:rsidR="00460319">
          <w:rPr>
            <w:noProof/>
            <w:webHidden/>
          </w:rPr>
          <w:instrText xml:space="preserve"> PAGEREF _Toc311804112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3" w:history="1">
        <w:r w:rsidR="00460319" w:rsidRPr="00841C13">
          <w:rPr>
            <w:rStyle w:val="Hyperlink"/>
            <w:noProof/>
            <w:lang w:val="es-AR"/>
          </w:rPr>
          <w:t>Alcance</w:t>
        </w:r>
        <w:r w:rsidR="00460319">
          <w:rPr>
            <w:noProof/>
            <w:webHidden/>
          </w:rPr>
          <w:tab/>
        </w:r>
        <w:r>
          <w:rPr>
            <w:noProof/>
            <w:webHidden/>
          </w:rPr>
          <w:fldChar w:fldCharType="begin"/>
        </w:r>
        <w:r w:rsidR="00460319">
          <w:rPr>
            <w:noProof/>
            <w:webHidden/>
          </w:rPr>
          <w:instrText xml:space="preserve"> PAGEREF _Toc311804113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4" w:history="1">
        <w:r w:rsidR="00460319" w:rsidRPr="00841C13">
          <w:rPr>
            <w:rStyle w:val="Hyperlink"/>
            <w:noProof/>
            <w:lang w:val="es-AR"/>
          </w:rPr>
          <w:t>Límites</w:t>
        </w:r>
        <w:r w:rsidR="00460319">
          <w:rPr>
            <w:noProof/>
            <w:webHidden/>
          </w:rPr>
          <w:tab/>
        </w:r>
        <w:r>
          <w:rPr>
            <w:noProof/>
            <w:webHidden/>
          </w:rPr>
          <w:fldChar w:fldCharType="begin"/>
        </w:r>
        <w:r w:rsidR="00460319">
          <w:rPr>
            <w:noProof/>
            <w:webHidden/>
          </w:rPr>
          <w:instrText xml:space="preserve"> PAGEREF _Toc311804114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5" w:history="1">
        <w:r w:rsidR="00460319" w:rsidRPr="00841C13">
          <w:rPr>
            <w:rStyle w:val="Hyperlink"/>
            <w:noProof/>
            <w:lang w:val="es-AR"/>
          </w:rPr>
          <w:t>Características Deseables</w:t>
        </w:r>
        <w:r w:rsidR="00460319">
          <w:rPr>
            <w:noProof/>
            <w:webHidden/>
          </w:rPr>
          <w:tab/>
        </w:r>
        <w:r>
          <w:rPr>
            <w:noProof/>
            <w:webHidden/>
          </w:rPr>
          <w:fldChar w:fldCharType="begin"/>
        </w:r>
        <w:r w:rsidR="00460319">
          <w:rPr>
            <w:noProof/>
            <w:webHidden/>
          </w:rPr>
          <w:instrText xml:space="preserve"> PAGEREF _Toc311804115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6" w:history="1">
        <w:r w:rsidR="00460319" w:rsidRPr="00841C13">
          <w:rPr>
            <w:rStyle w:val="Hyperlink"/>
            <w:noProof/>
            <w:lang w:val="es-AR"/>
          </w:rPr>
          <w:t>Carácterísticas Mínimas (incluídas en el límite del proyecto)</w:t>
        </w:r>
        <w:r w:rsidR="00460319">
          <w:rPr>
            <w:noProof/>
            <w:webHidden/>
          </w:rPr>
          <w:tab/>
        </w:r>
        <w:r>
          <w:rPr>
            <w:noProof/>
            <w:webHidden/>
          </w:rPr>
          <w:fldChar w:fldCharType="begin"/>
        </w:r>
        <w:r w:rsidR="00460319">
          <w:rPr>
            <w:noProof/>
            <w:webHidden/>
          </w:rPr>
          <w:instrText xml:space="preserve"> PAGEREF _Toc311804116 \h </w:instrText>
        </w:r>
        <w:r>
          <w:rPr>
            <w:noProof/>
            <w:webHidden/>
          </w:rPr>
        </w:r>
        <w:r>
          <w:rPr>
            <w:noProof/>
            <w:webHidden/>
          </w:rPr>
          <w:fldChar w:fldCharType="separate"/>
        </w:r>
        <w:r w:rsidR="00460319">
          <w:rPr>
            <w:noProof/>
            <w:webHidden/>
          </w:rPr>
          <w:t>7</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17" w:history="1">
        <w:r w:rsidR="00460319" w:rsidRPr="00841C13">
          <w:rPr>
            <w:rStyle w:val="Hyperlink"/>
            <w:noProof/>
          </w:rPr>
          <w:t>Análisis FODA</w:t>
        </w:r>
        <w:r w:rsidR="00460319">
          <w:rPr>
            <w:noProof/>
            <w:webHidden/>
          </w:rPr>
          <w:tab/>
        </w:r>
        <w:r>
          <w:rPr>
            <w:noProof/>
            <w:webHidden/>
          </w:rPr>
          <w:fldChar w:fldCharType="begin"/>
        </w:r>
        <w:r w:rsidR="00460319">
          <w:rPr>
            <w:noProof/>
            <w:webHidden/>
          </w:rPr>
          <w:instrText xml:space="preserve"> PAGEREF _Toc311804117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18" w:history="1">
        <w:r w:rsidR="00460319" w:rsidRPr="00841C13">
          <w:rPr>
            <w:rStyle w:val="Hyperlink"/>
            <w:noProof/>
          </w:rPr>
          <w:t>Análisis Interno</w:t>
        </w:r>
        <w:r w:rsidR="00460319">
          <w:rPr>
            <w:noProof/>
            <w:webHidden/>
          </w:rPr>
          <w:tab/>
        </w:r>
        <w:r>
          <w:rPr>
            <w:noProof/>
            <w:webHidden/>
          </w:rPr>
          <w:fldChar w:fldCharType="begin"/>
        </w:r>
        <w:r w:rsidR="00460319">
          <w:rPr>
            <w:noProof/>
            <w:webHidden/>
          </w:rPr>
          <w:instrText xml:space="preserve"> PAGEREF _Toc311804118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15717C">
      <w:pPr>
        <w:pStyle w:val="TOC3"/>
        <w:tabs>
          <w:tab w:val="right" w:leader="dot" w:pos="9019"/>
        </w:tabs>
        <w:rPr>
          <w:rFonts w:eastAsiaTheme="minorEastAsia" w:cstheme="minorBidi"/>
          <w:i/>
          <w:iCs w:val="0"/>
          <w:noProof/>
          <w:sz w:val="22"/>
          <w:szCs w:val="22"/>
          <w:lang w:bidi="ar-SA"/>
        </w:rPr>
      </w:pPr>
      <w:hyperlink w:anchor="_Toc311804119" w:history="1">
        <w:r w:rsidR="00460319" w:rsidRPr="00841C13">
          <w:rPr>
            <w:rStyle w:val="Hyperlink"/>
            <w:noProof/>
          </w:rPr>
          <w:t>Fortalezas</w:t>
        </w:r>
        <w:r w:rsidR="00460319">
          <w:rPr>
            <w:noProof/>
            <w:webHidden/>
          </w:rPr>
          <w:tab/>
        </w:r>
        <w:r>
          <w:rPr>
            <w:noProof/>
            <w:webHidden/>
          </w:rPr>
          <w:fldChar w:fldCharType="begin"/>
        </w:r>
        <w:r w:rsidR="00460319">
          <w:rPr>
            <w:noProof/>
            <w:webHidden/>
          </w:rPr>
          <w:instrText xml:space="preserve"> PAGEREF _Toc311804119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15717C">
      <w:pPr>
        <w:pStyle w:val="TOC3"/>
        <w:tabs>
          <w:tab w:val="right" w:leader="dot" w:pos="9019"/>
        </w:tabs>
        <w:rPr>
          <w:rFonts w:eastAsiaTheme="minorEastAsia" w:cstheme="minorBidi"/>
          <w:i/>
          <w:iCs w:val="0"/>
          <w:noProof/>
          <w:sz w:val="22"/>
          <w:szCs w:val="22"/>
          <w:lang w:bidi="ar-SA"/>
        </w:rPr>
      </w:pPr>
      <w:hyperlink w:anchor="_Toc311804120" w:history="1">
        <w:r w:rsidR="00460319" w:rsidRPr="00841C13">
          <w:rPr>
            <w:rStyle w:val="Hyperlink"/>
            <w:noProof/>
          </w:rPr>
          <w:t>Debilidades</w:t>
        </w:r>
        <w:r w:rsidR="00460319">
          <w:rPr>
            <w:noProof/>
            <w:webHidden/>
          </w:rPr>
          <w:tab/>
        </w:r>
        <w:r>
          <w:rPr>
            <w:noProof/>
            <w:webHidden/>
          </w:rPr>
          <w:fldChar w:fldCharType="begin"/>
        </w:r>
        <w:r w:rsidR="00460319">
          <w:rPr>
            <w:noProof/>
            <w:webHidden/>
          </w:rPr>
          <w:instrText xml:space="preserve"> PAGEREF _Toc311804120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21" w:history="1">
        <w:r w:rsidR="00460319" w:rsidRPr="00841C13">
          <w:rPr>
            <w:rStyle w:val="Hyperlink"/>
            <w:noProof/>
          </w:rPr>
          <w:t>Análisis del Entorno</w:t>
        </w:r>
        <w:r w:rsidR="00460319">
          <w:rPr>
            <w:noProof/>
            <w:webHidden/>
          </w:rPr>
          <w:tab/>
        </w:r>
        <w:r>
          <w:rPr>
            <w:noProof/>
            <w:webHidden/>
          </w:rPr>
          <w:fldChar w:fldCharType="begin"/>
        </w:r>
        <w:r w:rsidR="00460319">
          <w:rPr>
            <w:noProof/>
            <w:webHidden/>
          </w:rPr>
          <w:instrText xml:space="preserve"> PAGEREF _Toc311804121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15717C">
      <w:pPr>
        <w:pStyle w:val="TOC3"/>
        <w:tabs>
          <w:tab w:val="right" w:leader="dot" w:pos="9019"/>
        </w:tabs>
        <w:rPr>
          <w:rFonts w:eastAsiaTheme="minorEastAsia" w:cstheme="minorBidi"/>
          <w:i/>
          <w:iCs w:val="0"/>
          <w:noProof/>
          <w:sz w:val="22"/>
          <w:szCs w:val="22"/>
          <w:lang w:bidi="ar-SA"/>
        </w:rPr>
      </w:pPr>
      <w:hyperlink w:anchor="_Toc311804122" w:history="1">
        <w:r w:rsidR="00460319" w:rsidRPr="00841C13">
          <w:rPr>
            <w:rStyle w:val="Hyperlink"/>
            <w:noProof/>
          </w:rPr>
          <w:t>Oportunidades</w:t>
        </w:r>
        <w:r w:rsidR="00460319">
          <w:rPr>
            <w:noProof/>
            <w:webHidden/>
          </w:rPr>
          <w:tab/>
        </w:r>
        <w:r>
          <w:rPr>
            <w:noProof/>
            <w:webHidden/>
          </w:rPr>
          <w:fldChar w:fldCharType="begin"/>
        </w:r>
        <w:r w:rsidR="00460319">
          <w:rPr>
            <w:noProof/>
            <w:webHidden/>
          </w:rPr>
          <w:instrText xml:space="preserve"> PAGEREF _Toc311804122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15717C">
      <w:pPr>
        <w:pStyle w:val="TOC3"/>
        <w:tabs>
          <w:tab w:val="right" w:leader="dot" w:pos="9019"/>
        </w:tabs>
        <w:rPr>
          <w:rFonts w:eastAsiaTheme="minorEastAsia" w:cstheme="minorBidi"/>
          <w:i/>
          <w:iCs w:val="0"/>
          <w:noProof/>
          <w:sz w:val="22"/>
          <w:szCs w:val="22"/>
          <w:lang w:bidi="ar-SA"/>
        </w:rPr>
      </w:pPr>
      <w:hyperlink w:anchor="_Toc311804123" w:history="1">
        <w:r w:rsidR="00460319" w:rsidRPr="00841C13">
          <w:rPr>
            <w:rStyle w:val="Hyperlink"/>
            <w:noProof/>
          </w:rPr>
          <w:t>Amenazas</w:t>
        </w:r>
        <w:r w:rsidR="00460319">
          <w:rPr>
            <w:noProof/>
            <w:webHidden/>
          </w:rPr>
          <w:tab/>
        </w:r>
        <w:r>
          <w:rPr>
            <w:noProof/>
            <w:webHidden/>
          </w:rPr>
          <w:fldChar w:fldCharType="begin"/>
        </w:r>
        <w:r w:rsidR="00460319">
          <w:rPr>
            <w:noProof/>
            <w:webHidden/>
          </w:rPr>
          <w:instrText xml:space="preserve"> PAGEREF _Toc311804123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24" w:history="1">
        <w:r w:rsidR="00460319" w:rsidRPr="00841C13">
          <w:rPr>
            <w:rStyle w:val="Hyperlink"/>
            <w:noProof/>
          </w:rPr>
          <w:t>Herramientas</w:t>
        </w:r>
        <w:r w:rsidR="00460319" w:rsidRPr="00841C13">
          <w:rPr>
            <w:rStyle w:val="Hyperlink"/>
            <w:noProof/>
            <w:lang w:val="es-AR"/>
          </w:rPr>
          <w:t xml:space="preserve"> Disponibles</w:t>
        </w:r>
        <w:r w:rsidR="00460319">
          <w:rPr>
            <w:noProof/>
            <w:webHidden/>
          </w:rPr>
          <w:tab/>
        </w:r>
        <w:r>
          <w:rPr>
            <w:noProof/>
            <w:webHidden/>
          </w:rPr>
          <w:fldChar w:fldCharType="begin"/>
        </w:r>
        <w:r w:rsidR="00460319">
          <w:rPr>
            <w:noProof/>
            <w:webHidden/>
          </w:rPr>
          <w:instrText xml:space="preserve"> PAGEREF _Toc311804124 \h </w:instrText>
        </w:r>
        <w:r>
          <w:rPr>
            <w:noProof/>
            <w:webHidden/>
          </w:rPr>
        </w:r>
        <w:r>
          <w:rPr>
            <w:noProof/>
            <w:webHidden/>
          </w:rPr>
          <w:fldChar w:fldCharType="separate"/>
        </w:r>
        <w:r w:rsidR="00460319">
          <w:rPr>
            <w:noProof/>
            <w:webHidden/>
          </w:rPr>
          <w:t>10</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25" w:history="1">
        <w:r w:rsidR="00460319" w:rsidRPr="00841C13">
          <w:rPr>
            <w:rStyle w:val="Hyperlink"/>
            <w:noProof/>
          </w:rPr>
          <w:t>Proceso de Desarrollo</w:t>
        </w:r>
        <w:r w:rsidR="00460319">
          <w:rPr>
            <w:noProof/>
            <w:webHidden/>
          </w:rPr>
          <w:tab/>
        </w:r>
        <w:r>
          <w:rPr>
            <w:noProof/>
            <w:webHidden/>
          </w:rPr>
          <w:fldChar w:fldCharType="begin"/>
        </w:r>
        <w:r w:rsidR="00460319">
          <w:rPr>
            <w:noProof/>
            <w:webHidden/>
          </w:rPr>
          <w:instrText xml:space="preserve"> PAGEREF _Toc311804125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26" w:history="1">
        <w:r w:rsidR="00460319" w:rsidRPr="00841C13">
          <w:rPr>
            <w:rStyle w:val="Hyperlink"/>
            <w:noProof/>
            <w:lang w:val="es-AR"/>
          </w:rPr>
          <w:t>Product Backlog</w:t>
        </w:r>
        <w:r w:rsidR="00460319">
          <w:rPr>
            <w:noProof/>
            <w:webHidden/>
          </w:rPr>
          <w:tab/>
        </w:r>
        <w:r>
          <w:rPr>
            <w:noProof/>
            <w:webHidden/>
          </w:rPr>
          <w:fldChar w:fldCharType="begin"/>
        </w:r>
        <w:r w:rsidR="00460319">
          <w:rPr>
            <w:noProof/>
            <w:webHidden/>
          </w:rPr>
          <w:instrText xml:space="preserve"> PAGEREF _Toc311804126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27" w:history="1">
        <w:r w:rsidR="00460319" w:rsidRPr="00841C13">
          <w:rPr>
            <w:rStyle w:val="Hyperlink"/>
            <w:noProof/>
            <w:lang w:val="es-AR"/>
          </w:rPr>
          <w:t>Marca de Límite del Proyecto</w:t>
        </w:r>
        <w:r w:rsidR="00460319">
          <w:rPr>
            <w:noProof/>
            <w:webHidden/>
          </w:rPr>
          <w:tab/>
        </w:r>
        <w:r>
          <w:rPr>
            <w:noProof/>
            <w:webHidden/>
          </w:rPr>
          <w:fldChar w:fldCharType="begin"/>
        </w:r>
        <w:r w:rsidR="00460319">
          <w:rPr>
            <w:noProof/>
            <w:webHidden/>
          </w:rPr>
          <w:instrText xml:space="preserve"> PAGEREF _Toc311804127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28" w:history="1">
        <w:r w:rsidR="00460319" w:rsidRPr="00841C13">
          <w:rPr>
            <w:rStyle w:val="Hyperlink"/>
            <w:noProof/>
            <w:lang w:val="es-AR"/>
          </w:rPr>
          <w:t>Sprints</w:t>
        </w:r>
        <w:r w:rsidR="00460319">
          <w:rPr>
            <w:noProof/>
            <w:webHidden/>
          </w:rPr>
          <w:tab/>
        </w:r>
        <w:r>
          <w:rPr>
            <w:noProof/>
            <w:webHidden/>
          </w:rPr>
          <w:fldChar w:fldCharType="begin"/>
        </w:r>
        <w:r w:rsidR="00460319">
          <w:rPr>
            <w:noProof/>
            <w:webHidden/>
          </w:rPr>
          <w:instrText xml:space="preserve"> PAGEREF _Toc311804128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29" w:history="1">
        <w:r w:rsidR="00460319" w:rsidRPr="00841C13">
          <w:rPr>
            <w:rStyle w:val="Hyperlink"/>
            <w:noProof/>
            <w:lang w:val="es-AR"/>
          </w:rPr>
          <w:t>Entregables</w:t>
        </w:r>
        <w:r w:rsidR="00460319">
          <w:rPr>
            <w:noProof/>
            <w:webHidden/>
          </w:rPr>
          <w:tab/>
        </w:r>
        <w:r>
          <w:rPr>
            <w:noProof/>
            <w:webHidden/>
          </w:rPr>
          <w:fldChar w:fldCharType="begin"/>
        </w:r>
        <w:r w:rsidR="00460319">
          <w:rPr>
            <w:noProof/>
            <w:webHidden/>
          </w:rPr>
          <w:instrText xml:space="preserve"> PAGEREF _Toc311804129 \h </w:instrText>
        </w:r>
        <w:r>
          <w:rPr>
            <w:noProof/>
            <w:webHidden/>
          </w:rPr>
        </w:r>
        <w:r>
          <w:rPr>
            <w:noProof/>
            <w:webHidden/>
          </w:rPr>
          <w:fldChar w:fldCharType="separate"/>
        </w:r>
        <w:r w:rsidR="00460319">
          <w:rPr>
            <w:noProof/>
            <w:webHidden/>
          </w:rPr>
          <w:t>13</w:t>
        </w:r>
        <w:r>
          <w:rPr>
            <w:noProof/>
            <w:webHidden/>
          </w:rPr>
          <w:fldChar w:fldCharType="end"/>
        </w:r>
      </w:hyperlink>
    </w:p>
    <w:p w:rsidR="00460319" w:rsidRDefault="0015717C">
      <w:pPr>
        <w:pStyle w:val="TOC1"/>
        <w:tabs>
          <w:tab w:val="right" w:leader="dot" w:pos="9019"/>
        </w:tabs>
        <w:rPr>
          <w:rFonts w:eastAsiaTheme="minorEastAsia" w:cstheme="minorBidi"/>
          <w:b w:val="0"/>
          <w:bCs w:val="0"/>
          <w:caps w:val="0"/>
          <w:noProof/>
          <w:sz w:val="22"/>
          <w:szCs w:val="22"/>
          <w:lang w:bidi="ar-SA"/>
        </w:rPr>
      </w:pPr>
      <w:hyperlink w:anchor="_Toc311804130" w:history="1">
        <w:r w:rsidR="00460319" w:rsidRPr="00841C13">
          <w:rPr>
            <w:rStyle w:val="Hyperlink"/>
            <w:noProof/>
          </w:rPr>
          <w:t>Planificación</w:t>
        </w:r>
        <w:r w:rsidR="00460319">
          <w:rPr>
            <w:noProof/>
            <w:webHidden/>
          </w:rPr>
          <w:tab/>
        </w:r>
        <w:r>
          <w:rPr>
            <w:noProof/>
            <w:webHidden/>
          </w:rPr>
          <w:fldChar w:fldCharType="begin"/>
        </w:r>
        <w:r w:rsidR="00460319">
          <w:rPr>
            <w:noProof/>
            <w:webHidden/>
          </w:rPr>
          <w:instrText xml:space="preserve"> PAGEREF _Toc311804130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31" w:history="1">
        <w:r w:rsidR="00460319" w:rsidRPr="00841C13">
          <w:rPr>
            <w:rStyle w:val="Hyperlink"/>
            <w:noProof/>
            <w:lang w:val="es-AR"/>
          </w:rPr>
          <w:t>Gráfico de Gantt</w:t>
        </w:r>
        <w:r w:rsidR="00460319">
          <w:rPr>
            <w:noProof/>
            <w:webHidden/>
          </w:rPr>
          <w:tab/>
        </w:r>
        <w:r>
          <w:rPr>
            <w:noProof/>
            <w:webHidden/>
          </w:rPr>
          <w:fldChar w:fldCharType="begin"/>
        </w:r>
        <w:r w:rsidR="00460319">
          <w:rPr>
            <w:noProof/>
            <w:webHidden/>
          </w:rPr>
          <w:instrText xml:space="preserve"> PAGEREF _Toc311804131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32" w:history="1">
        <w:r w:rsidR="00460319" w:rsidRPr="00841C13">
          <w:rPr>
            <w:rStyle w:val="Hyperlink"/>
            <w:noProof/>
            <w:lang w:val="es-AR"/>
          </w:rPr>
          <w:t>Product Backlog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_Toc311804132 \h </w:instrText>
        </w:r>
        <w:r>
          <w:rPr>
            <w:noProof/>
            <w:webHidden/>
          </w:rPr>
        </w:r>
        <w:r>
          <w:rPr>
            <w:noProof/>
            <w:webHidden/>
          </w:rPr>
          <w:fldChar w:fldCharType="separate"/>
        </w:r>
        <w:r w:rsidR="00460319">
          <w:rPr>
            <w:noProof/>
            <w:webHidden/>
          </w:rPr>
          <w:t>15</w:t>
        </w:r>
        <w:r>
          <w:rPr>
            <w:noProof/>
            <w:webHidden/>
          </w:rPr>
          <w:fldChar w:fldCharType="end"/>
        </w:r>
      </w:hyperlink>
    </w:p>
    <w:p w:rsidR="00460319" w:rsidRDefault="0015717C">
      <w:pPr>
        <w:pStyle w:val="TOC2"/>
        <w:tabs>
          <w:tab w:val="right" w:leader="dot" w:pos="9019"/>
        </w:tabs>
        <w:rPr>
          <w:rFonts w:eastAsiaTheme="minorEastAsia" w:cstheme="minorBidi"/>
          <w:smallCaps w:val="0"/>
          <w:noProof/>
          <w:sz w:val="22"/>
          <w:szCs w:val="22"/>
          <w:lang w:bidi="ar-SA"/>
        </w:rPr>
      </w:pPr>
      <w:hyperlink w:anchor="_Toc311804133" w:history="1">
        <w:r w:rsidR="00460319" w:rsidRPr="00841C13">
          <w:rPr>
            <w:rStyle w:val="Hyperlink"/>
            <w:noProof/>
            <w:lang w:val="es-AR"/>
          </w:rPr>
          <w:t>Backlog Sprint 1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_Toc311804133 \h </w:instrText>
        </w:r>
        <w:r>
          <w:rPr>
            <w:noProof/>
            <w:webHidden/>
          </w:rPr>
        </w:r>
        <w:r>
          <w:rPr>
            <w:noProof/>
            <w:webHidden/>
          </w:rPr>
          <w:fldChar w:fldCharType="separate"/>
        </w:r>
        <w:r w:rsidR="00460319">
          <w:rPr>
            <w:noProof/>
            <w:webHidden/>
          </w:rPr>
          <w:t>16</w:t>
        </w:r>
        <w:r>
          <w:rPr>
            <w:noProof/>
            <w:webHidden/>
          </w:rPr>
          <w:fldChar w:fldCharType="end"/>
        </w:r>
      </w:hyperlink>
    </w:p>
    <w:p w:rsidR="00460319" w:rsidRPr="00460319" w:rsidRDefault="0015717C" w:rsidP="00460319">
      <w:r>
        <w:fldChar w:fldCharType="end"/>
      </w:r>
    </w:p>
    <w:p w:rsidR="00460319" w:rsidRDefault="00460319">
      <w:pPr>
        <w:spacing w:line="252" w:lineRule="auto"/>
        <w:jc w:val="left"/>
        <w:rPr>
          <w:caps/>
          <w:color w:val="632423" w:themeColor="accent2" w:themeShade="80"/>
          <w:spacing w:val="20"/>
          <w:sz w:val="28"/>
          <w:szCs w:val="28"/>
        </w:rPr>
      </w:pPr>
      <w:r>
        <w:br w:type="page"/>
      </w:r>
    </w:p>
    <w:p w:rsidR="00A77B3E" w:rsidRPr="00F6735B" w:rsidRDefault="005A5D57" w:rsidP="00233EA3">
      <w:pPr>
        <w:pStyle w:val="Heading1"/>
        <w:rPr>
          <w:lang w:val="es-AR"/>
        </w:rPr>
      </w:pPr>
      <w:bookmarkStart w:id="3" w:name="_Toc311804106"/>
      <w:r w:rsidRPr="00460319">
        <w:rPr>
          <w:lang w:val="es-AR"/>
        </w:rPr>
        <w:lastRenderedPageBreak/>
        <w:t>Introducción</w:t>
      </w:r>
      <w:bookmarkEnd w:id="3"/>
    </w:p>
    <w:p w:rsidR="00A77B3E" w:rsidRPr="00F6735B" w:rsidRDefault="005A5D57" w:rsidP="005A5D57">
      <w:pPr>
        <w:pStyle w:val="Heading2"/>
        <w:rPr>
          <w:lang w:val="es-AR"/>
        </w:rPr>
      </w:pPr>
      <w:bookmarkStart w:id="4" w:name="h.nap2c13uqjds"/>
      <w:bookmarkStart w:id="5" w:name="_Toc311804107"/>
      <w:bookmarkEnd w:id="4"/>
      <w:r w:rsidRPr="00F6735B">
        <w:rPr>
          <w:lang w:val="es-AR"/>
        </w:rPr>
        <w:t>Propósito de este documento</w:t>
      </w:r>
      <w:bookmarkEnd w:id="5"/>
    </w:p>
    <w:p w:rsidR="00A77B3E" w:rsidRPr="005A5D57" w:rsidRDefault="005A5D57" w:rsidP="00233EA3">
      <w:pPr>
        <w:rPr>
          <w:rFonts w:eastAsia="Times New Roman"/>
          <w:lang w:val="es-AR"/>
        </w:rPr>
      </w:pPr>
      <w:r w:rsidRPr="005A5D57">
        <w:rPr>
          <w:rFonts w:eastAsia="Times New Roman"/>
          <w:lang w:val="es-AR"/>
        </w:rPr>
        <w:t>Este documento formaliza la Propuesta de Trabajo de los alumnos Andrés Moschini,</w:t>
      </w:r>
      <w:r w:rsidR="00233EA3">
        <w:rPr>
          <w:rFonts w:eastAsia="Times New Roman"/>
          <w:lang w:val="es-AR"/>
        </w:rPr>
        <w:t xml:space="preserve"> </w:t>
      </w:r>
      <w:r w:rsidRPr="005A5D57">
        <w:rPr>
          <w:rFonts w:eastAsia="Times New Roman"/>
          <w:lang w:val="es-AR"/>
        </w:rPr>
        <w:t>Matías José y Juan Diego Raimondi, correspondiente al Proyecto Final de la Carrera Ingeniería en Informática de Universidad FASTA.</w:t>
      </w:r>
    </w:p>
    <w:p w:rsidR="00A77B3E" w:rsidRPr="005A5D57" w:rsidRDefault="005A5D57" w:rsidP="005A5D57">
      <w:pPr>
        <w:pStyle w:val="Heading2"/>
        <w:rPr>
          <w:lang w:val="es-AR"/>
        </w:rPr>
      </w:pPr>
      <w:bookmarkStart w:id="6" w:name="h.rba6uutu0gj9"/>
      <w:bookmarkStart w:id="7" w:name="_Toc311804108"/>
      <w:bookmarkEnd w:id="6"/>
      <w:r w:rsidRPr="005A5D57">
        <w:rPr>
          <w:lang w:val="es-AR"/>
        </w:rPr>
        <w:t>Alcance de este documento</w:t>
      </w:r>
      <w:bookmarkEnd w:id="7"/>
    </w:p>
    <w:p w:rsidR="00A77B3E" w:rsidRPr="005A5D57" w:rsidRDefault="005A5D57" w:rsidP="00233EA3">
      <w:pPr>
        <w:rPr>
          <w:rFonts w:eastAsia="Times New Roman"/>
          <w:lang w:val="es-AR"/>
        </w:rPr>
      </w:pPr>
      <w:r w:rsidRPr="005A5D57">
        <w:rPr>
          <w:rFonts w:eastAsia="Times New Roman"/>
          <w:lang w:val="es-AR"/>
        </w:rPr>
        <w:t xml:space="preserve">El presente documento está destinado a la Cátedra de Proyecto Final de la Facultad de Ingeniería de la Universidad FASTA, incluyendo al titular, asociados y auditores de la misma, al Director Técnico del proyecto Ing. Alejandro Fantini, al Director Funcional del proyecto Gabriel </w:t>
      </w:r>
      <w:proofErr w:type="spellStart"/>
      <w:r w:rsidRPr="005A5D57">
        <w:rPr>
          <w:rFonts w:eastAsia="Times New Roman"/>
          <w:lang w:val="es-AR"/>
        </w:rPr>
        <w:t>Buyatti</w:t>
      </w:r>
      <w:proofErr w:type="spellEnd"/>
      <w:r w:rsidRPr="005A5D57">
        <w:rPr>
          <w:rFonts w:eastAsia="Times New Roman"/>
          <w:lang w:val="es-AR"/>
        </w:rPr>
        <w:t xml:space="preserve">, a los alumnos Andrés Moschini, Matías José y Juan Diego Raimondi, y al personal de </w:t>
      </w:r>
      <w:proofErr w:type="spellStart"/>
      <w:r w:rsidRPr="005A5D57">
        <w:rPr>
          <w:rFonts w:eastAsia="Times New Roman"/>
          <w:lang w:val="es-AR"/>
        </w:rPr>
        <w:t>CommonSense</w:t>
      </w:r>
      <w:proofErr w:type="spellEnd"/>
      <w:r w:rsidRPr="005A5D57">
        <w:rPr>
          <w:rFonts w:eastAsia="Times New Roman"/>
          <w:lang w:val="es-AR"/>
        </w:rPr>
        <w:t xml:space="preserve"> Argentina. Dicho documento establece las principales características del proyecto, junto con el marco en el que se desarrollará.</w:t>
      </w:r>
    </w:p>
    <w:p w:rsidR="00A77B3E" w:rsidRPr="005A5D57" w:rsidRDefault="005A5D57" w:rsidP="005A5D57">
      <w:pPr>
        <w:pStyle w:val="Heading2"/>
        <w:rPr>
          <w:lang w:val="es-AR"/>
        </w:rPr>
      </w:pPr>
      <w:bookmarkStart w:id="8" w:name="h.v8rrt74w6njk"/>
      <w:bookmarkStart w:id="9" w:name="_Toc311804109"/>
      <w:bookmarkEnd w:id="8"/>
      <w:r w:rsidRPr="005A5D57">
        <w:rPr>
          <w:lang w:val="es-AR"/>
        </w:rPr>
        <w:t>Objetivo del proyecto</w:t>
      </w:r>
      <w:bookmarkEnd w:id="9"/>
    </w:p>
    <w:p w:rsidR="00A77B3E" w:rsidRPr="005A5D57" w:rsidRDefault="005A5D57" w:rsidP="00233EA3">
      <w:pPr>
        <w:rPr>
          <w:rFonts w:eastAsia="Times New Roman"/>
          <w:lang w:val="es-AR"/>
        </w:rPr>
      </w:pPr>
      <w:r w:rsidRPr="005A5D57">
        <w:rPr>
          <w:rFonts w:eastAsia="Times New Roman"/>
          <w:lang w:val="es-AR"/>
        </w:rPr>
        <w:t>Brindar una herramienta para facilitar el trabajo del área de Recursos Humanos (RRHH) simplificando los procesos de carga, almacenamiento y lectura de la información manejada por dicha área e, indirectamente, optimizar sus resultados, mejorando la calidad de las incorporaciones a la empresa.</w:t>
      </w:r>
    </w:p>
    <w:p w:rsidR="00A77B3E" w:rsidRPr="005A5D57" w:rsidRDefault="005A5D57" w:rsidP="005A5D57">
      <w:pPr>
        <w:pStyle w:val="Heading2"/>
        <w:rPr>
          <w:lang w:val="es-AR"/>
        </w:rPr>
      </w:pPr>
      <w:bookmarkStart w:id="10" w:name="h.i9j64uj7za0w"/>
      <w:bookmarkStart w:id="11" w:name="_Toc311804110"/>
      <w:bookmarkEnd w:id="10"/>
      <w:r w:rsidRPr="005A5D57">
        <w:rPr>
          <w:lang w:val="es-AR"/>
        </w:rPr>
        <w:t>Descripción del Proyecto</w:t>
      </w:r>
      <w:bookmarkEnd w:id="11"/>
    </w:p>
    <w:p w:rsidR="00A77B3E" w:rsidRPr="005A5D57" w:rsidRDefault="005A5D57" w:rsidP="005864C5">
      <w:pPr>
        <w:rPr>
          <w:rFonts w:eastAsia="Times New Roman"/>
          <w:lang w:val="es-AR"/>
        </w:rPr>
      </w:pPr>
      <w:r w:rsidRPr="005A5D57">
        <w:rPr>
          <w:rFonts w:eastAsia="Times New Roman"/>
          <w:lang w:val="es-AR"/>
        </w:rPr>
        <w:t>El proyecto consistirá en desarrollar e implantar un sistema informático que, principalmente, facilitará el seguimiento y la selección de candidatos a puestos de trabajo según sus capacidades, datos académicos, disponibilidad y pretensiones, junto con sus datos personales, información de contacto, e historial de contactos con la empresa. El sistema podría, además, facilitar otras tareas de RRHH, como generar las búsquedas de postulantes en sitios externos o mantener información de legajo de los empleados actuales.</w:t>
      </w:r>
    </w:p>
    <w:p w:rsidR="00233EA3" w:rsidRDefault="00233EA3">
      <w:pPr>
        <w:spacing w:line="252" w:lineRule="auto"/>
        <w:jc w:val="left"/>
        <w:rPr>
          <w:caps/>
          <w:color w:val="632423" w:themeColor="accent2" w:themeShade="80"/>
          <w:spacing w:val="15"/>
          <w:sz w:val="24"/>
          <w:szCs w:val="24"/>
          <w:lang w:val="es-AR"/>
        </w:rPr>
      </w:pPr>
      <w:bookmarkStart w:id="12" w:name="h.tybxp2rf1p8"/>
      <w:bookmarkEnd w:id="12"/>
      <w:r>
        <w:rPr>
          <w:lang w:val="es-AR"/>
        </w:rPr>
        <w:br w:type="page"/>
      </w:r>
    </w:p>
    <w:p w:rsidR="00A77B3E" w:rsidRPr="005A5D57" w:rsidRDefault="005A5D57" w:rsidP="005A5D57">
      <w:pPr>
        <w:pStyle w:val="Heading2"/>
        <w:rPr>
          <w:lang w:val="es-AR"/>
        </w:rPr>
      </w:pPr>
      <w:bookmarkStart w:id="13" w:name="_Toc311804111"/>
      <w:r w:rsidRPr="005A5D57">
        <w:rPr>
          <w:lang w:val="es-AR"/>
        </w:rPr>
        <w:lastRenderedPageBreak/>
        <w:t>Introducción y Relevamiento</w:t>
      </w:r>
      <w:bookmarkEnd w:id="13"/>
    </w:p>
    <w:p w:rsidR="00A77B3E" w:rsidRPr="005A5D57" w:rsidRDefault="005A5D57" w:rsidP="00233EA3">
      <w:pPr>
        <w:rPr>
          <w:rFonts w:eastAsia="Times New Roman"/>
          <w:lang w:val="es-AR"/>
        </w:rPr>
      </w:pPr>
      <w:proofErr w:type="spellStart"/>
      <w:r w:rsidRPr="003010F2">
        <w:rPr>
          <w:rFonts w:eastAsia="Times New Roman"/>
          <w:lang w:val="es-AR"/>
        </w:rPr>
        <w:t>CommonSense</w:t>
      </w:r>
      <w:proofErr w:type="spellEnd"/>
      <w:r w:rsidRPr="003010F2">
        <w:rPr>
          <w:rFonts w:eastAsia="Times New Roman"/>
          <w:lang w:val="es-AR"/>
        </w:rPr>
        <w:t xml:space="preserve"> Argentina</w:t>
      </w:r>
      <w:r w:rsidRPr="005A5D57">
        <w:rPr>
          <w:rFonts w:eastAsia="Times New Roman"/>
          <w:lang w:val="es-AR"/>
        </w:rPr>
        <w:t xml:space="preserve"> es una empresa de software nacida en la ciudad de Mar del Plata que brinda servicios de software y consultoría, también generando interés en la comunidad local de la educación en IT y promoviendo las buenas prácticas y aprendizaje académico. Surgió como una pequeña empresa con un producto propio y se ha extendido a ser una empresa de centenar de empleados en varios países (Argentina, Estados Unidos de América, México, Chile, El Salvador) aún promoviendo dichos servicios y asesoría de marketing digital.</w:t>
      </w:r>
    </w:p>
    <w:p w:rsidR="00A77B3E" w:rsidRPr="005A5D57" w:rsidRDefault="005A5D57" w:rsidP="00233EA3">
      <w:pPr>
        <w:rPr>
          <w:rFonts w:eastAsia="Times New Roman" w:cs="Times New Roman"/>
          <w:lang w:val="es-AR"/>
        </w:rPr>
      </w:pPr>
      <w:r w:rsidRPr="005A5D57">
        <w:rPr>
          <w:rFonts w:eastAsia="Times New Roman" w:cs="Times New Roman"/>
          <w:lang w:val="es-AR"/>
        </w:rPr>
        <w:t>La empresa está en este momento utilizando la herramienta JIRA</w:t>
      </w:r>
      <w:r w:rsidR="00233EA3">
        <w:rPr>
          <w:rFonts w:eastAsia="Times New Roman" w:cs="Times New Roman"/>
          <w:lang w:val="es-AR"/>
        </w:rPr>
        <w:t xml:space="preserve">, de la compañía </w:t>
      </w:r>
      <w:proofErr w:type="spellStart"/>
      <w:r w:rsidR="00233EA3">
        <w:rPr>
          <w:rFonts w:eastAsia="Times New Roman" w:cs="Times New Roman"/>
          <w:lang w:val="es-AR"/>
        </w:rPr>
        <w:t>Atlassian</w:t>
      </w:r>
      <w:proofErr w:type="spellEnd"/>
      <w:r w:rsidR="00233EA3">
        <w:rPr>
          <w:rFonts w:eastAsia="Times New Roman" w:cs="Times New Roman"/>
          <w:lang w:val="es-AR"/>
        </w:rPr>
        <w:t>,</w:t>
      </w:r>
      <w:r w:rsidRPr="005A5D57">
        <w:rPr>
          <w:rFonts w:eastAsia="Times New Roman" w:cs="Times New Roman"/>
          <w:lang w:val="es-AR"/>
        </w:rPr>
        <w:t xml:space="preserve"> (</w:t>
      </w:r>
      <w:hyperlink r:id="rId10" w:history="1">
        <w:r w:rsidRPr="005A5D57">
          <w:rPr>
            <w:rFonts w:eastAsia="Times New Roman" w:cs="Times New Roman"/>
            <w:color w:val="000099"/>
            <w:u w:val="single"/>
            <w:lang w:val="es-AR"/>
          </w:rPr>
          <w:t>http</w:t>
        </w:r>
      </w:hyperlink>
      <w:hyperlink r:id="rId11" w:history="1">
        <w:proofErr w:type="gramStart"/>
        <w:r w:rsidRPr="005A5D57">
          <w:rPr>
            <w:rFonts w:eastAsia="Times New Roman" w:cs="Times New Roman"/>
            <w:color w:val="000099"/>
            <w:u w:val="single"/>
            <w:lang w:val="es-AR"/>
          </w:rPr>
          <w:t>:/</w:t>
        </w:r>
        <w:proofErr w:type="gramEnd"/>
        <w:r w:rsidRPr="005A5D57">
          <w:rPr>
            <w:rFonts w:eastAsia="Times New Roman" w:cs="Times New Roman"/>
            <w:color w:val="000099"/>
            <w:u w:val="single"/>
            <w:lang w:val="es-AR"/>
          </w:rPr>
          <w:t>/</w:t>
        </w:r>
      </w:hyperlink>
      <w:hyperlink r:id="rId12" w:history="1">
        <w:r w:rsidRPr="005A5D57">
          <w:rPr>
            <w:rFonts w:eastAsia="Times New Roman" w:cs="Times New Roman"/>
            <w:color w:val="000099"/>
            <w:u w:val="single"/>
            <w:lang w:val="es-AR"/>
          </w:rPr>
          <w:t>www</w:t>
        </w:r>
      </w:hyperlink>
      <w:hyperlink r:id="rId13" w:history="1">
        <w:r w:rsidRPr="005A5D57">
          <w:rPr>
            <w:rFonts w:eastAsia="Times New Roman" w:cs="Times New Roman"/>
            <w:color w:val="000099"/>
            <w:u w:val="single"/>
            <w:lang w:val="es-AR"/>
          </w:rPr>
          <w:t>.</w:t>
        </w:r>
      </w:hyperlink>
      <w:hyperlink r:id="rId14" w:history="1">
        <w:proofErr w:type="gramStart"/>
        <w:r w:rsidRPr="005A5D57">
          <w:rPr>
            <w:rFonts w:eastAsia="Times New Roman" w:cs="Times New Roman"/>
            <w:color w:val="000099"/>
            <w:u w:val="single"/>
            <w:lang w:val="es-AR"/>
          </w:rPr>
          <w:t>atlassian</w:t>
        </w:r>
        <w:proofErr w:type="gramEnd"/>
      </w:hyperlink>
      <w:hyperlink r:id="rId15" w:history="1">
        <w:r w:rsidRPr="005A5D57">
          <w:rPr>
            <w:rFonts w:eastAsia="Times New Roman" w:cs="Times New Roman"/>
            <w:color w:val="000099"/>
            <w:u w:val="single"/>
            <w:lang w:val="es-AR"/>
          </w:rPr>
          <w:t>.</w:t>
        </w:r>
      </w:hyperlink>
      <w:hyperlink r:id="rId16" w:history="1">
        <w:proofErr w:type="gramStart"/>
        <w:r w:rsidRPr="005A5D57">
          <w:rPr>
            <w:rFonts w:eastAsia="Times New Roman" w:cs="Times New Roman"/>
            <w:color w:val="000099"/>
            <w:u w:val="single"/>
            <w:lang w:val="es-AR"/>
          </w:rPr>
          <w:t>com</w:t>
        </w:r>
      </w:hyperlink>
      <w:hyperlink r:id="rId17" w:history="1">
        <w:r w:rsidRPr="005A5D57">
          <w:rPr>
            <w:rFonts w:eastAsia="Times New Roman" w:cs="Times New Roman"/>
            <w:color w:val="000099"/>
            <w:u w:val="single"/>
            <w:lang w:val="es-AR"/>
          </w:rPr>
          <w:t>/</w:t>
        </w:r>
      </w:hyperlink>
      <w:hyperlink r:id="rId18" w:history="1">
        <w:r w:rsidRPr="005A5D57">
          <w:rPr>
            <w:rFonts w:eastAsia="Times New Roman" w:cs="Times New Roman"/>
            <w:color w:val="000099"/>
            <w:u w:val="single"/>
            <w:lang w:val="es-AR"/>
          </w:rPr>
          <w:t>software</w:t>
        </w:r>
      </w:hyperlink>
      <w:hyperlink r:id="rId19" w:history="1">
        <w:r w:rsidRPr="005A5D57">
          <w:rPr>
            <w:rFonts w:eastAsia="Times New Roman" w:cs="Times New Roman"/>
            <w:color w:val="000099"/>
            <w:u w:val="single"/>
            <w:lang w:val="es-AR"/>
          </w:rPr>
          <w:t>/</w:t>
        </w:r>
      </w:hyperlink>
      <w:hyperlink r:id="rId20" w:history="1">
        <w:r w:rsidRPr="005A5D57">
          <w:rPr>
            <w:rFonts w:eastAsia="Times New Roman" w:cs="Times New Roman"/>
            <w:color w:val="000099"/>
            <w:u w:val="single"/>
            <w:lang w:val="es-AR"/>
          </w:rPr>
          <w:t>jira</w:t>
        </w:r>
        <w:proofErr w:type="gramEnd"/>
      </w:hyperlink>
      <w:hyperlink r:id="rId21" w:history="1">
        <w:r w:rsidRPr="005A5D57">
          <w:rPr>
            <w:rFonts w:eastAsia="Times New Roman" w:cs="Times New Roman"/>
            <w:color w:val="000099"/>
            <w:u w:val="single"/>
            <w:lang w:val="es-AR"/>
          </w:rPr>
          <w:t>/</w:t>
        </w:r>
      </w:hyperlink>
      <w:r w:rsidRPr="005A5D57">
        <w:rPr>
          <w:rFonts w:eastAsia="Times New Roman" w:cs="Times New Roman"/>
          <w:lang w:val="es-AR"/>
        </w:rPr>
        <w:t>), es una herramienta de seguimiento de proyectos que se ha extendido desde una herramienta de gestión de defectos. Esta herramienta está enfocada en el concepto de tareas que se crean y se comentan hasta que, tras pasar por determinados estados, llega a un estado final en donde se la da por terminada. Los estados son personalizables, pero el flujo de información es básicamente el mismo en todos los casos, y siempre se encuentra centrado en el concepto de una tarea. Teniendo esto en cuenta, la empresa mantiene los datos relacionados con las búsquedas laborales y postulantes de una manera informatizada pero no óptima, utilizando JIRA y hojas de cálculo Microsoft Excel de la siguiente manera:</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JIRA “Sales pipeline” otras áreas de la empresa inician tareas para las búsquedas de personal según sus necesidades.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por cada candidato se crea una tarea de JIRA y en campos personalizados almacena sus características, conocimientos, capacidades, CV, links a perfiles en redes sociales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y las entrevistas realizadas.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“RRHH”, los empleados de la empresa inician tareas para el área de RRHH, básicamente pedidos de licencias o vacaciones.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un archivo de Microsoft Excel, se almacena el legajo de los empleados de la empresa, sus características, conocimientos, capacidades, sueldos, datos de contacto, etc.</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El área de RRHH responde a las solicitudes de “Sales pipeline” buscando los perfiles adecuados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o generando búsquedas externas en publicaciones gráficas o sitios Web especializados como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o </w:t>
      </w:r>
      <w:proofErr w:type="spellStart"/>
      <w:r w:rsidRPr="005A5D57">
        <w:rPr>
          <w:rFonts w:eastAsia="Times New Roman" w:cs="Times New Roman"/>
          <w:lang w:val="es-AR"/>
        </w:rPr>
        <w:t>BuscoJobs</w:t>
      </w:r>
      <w:proofErr w:type="spellEnd"/>
      <w:r w:rsidRPr="005A5D57">
        <w:rPr>
          <w:rFonts w:eastAsia="Times New Roman" w:cs="Times New Roman"/>
          <w:lang w:val="es-AR"/>
        </w:rPr>
        <w:t>.</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Los postulantes a las búsquedas externas realizadas son cargados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Los principales problemas del sistema actual son los siguientes:</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JIRA no es la aplicación ideal para almacenar y buscar los datos de los candidatos: la carga o actualización es incómoda y artesanal. Si bien se utilizan campos personalizados, gran parte la semántica se pierde, por lo cual las búsquedas ayudan muy poco en la selección. </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No hay integración con bases externas, muy utilizadas por la empresa,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w:t>
      </w:r>
      <w:proofErr w:type="spellStart"/>
      <w:r w:rsidRPr="005A5D57">
        <w:rPr>
          <w:rFonts w:eastAsia="Times New Roman" w:cs="Times New Roman"/>
          <w:lang w:val="es-AR"/>
        </w:rPr>
        <w:t>BuscoJobs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BaseJobs</w:t>
      </w:r>
      <w:proofErr w:type="spellEnd"/>
      <w:r w:rsidRPr="005A5D57">
        <w:rPr>
          <w:rFonts w:eastAsia="Times New Roman" w:cs="Times New Roman"/>
          <w:lang w:val="es-AR"/>
        </w:rPr>
        <w:t xml:space="preserve">. </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 xml:space="preserve">Dado el crecimiento actual y esperado de la empresa, a corto plazo este sistema no será sostenible: La información es volcada en JIRA, pero ese sistema no “entiende” el significado de la misma, la selección entre los candidatos almacenados depende de la memoria y “arte” de los empleados de RRHH. </w:t>
      </w: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La empresa analizó otras alternativas, que no se adaptaron a sus necesidades, entre ellas:</w:t>
      </w:r>
    </w:p>
    <w:p w:rsidR="00A77B3E" w:rsidRDefault="005A5D57" w:rsidP="00233EA3">
      <w:pPr>
        <w:numPr>
          <w:ilvl w:val="0"/>
          <w:numId w:val="5"/>
        </w:numPr>
        <w:tabs>
          <w:tab w:val="num" w:pos="720"/>
        </w:tabs>
        <w:spacing w:after="0"/>
        <w:rPr>
          <w:rFonts w:eastAsia="Times New Roman" w:cs="Times New Roman"/>
        </w:rPr>
      </w:pPr>
      <w:proofErr w:type="spellStart"/>
      <w:r>
        <w:rPr>
          <w:rFonts w:eastAsia="Times New Roman" w:cs="Times New Roman"/>
        </w:rPr>
        <w:t>Zoho</w:t>
      </w:r>
      <w:proofErr w:type="spellEnd"/>
      <w:r>
        <w:rPr>
          <w:rFonts w:eastAsia="Times New Roman" w:cs="Times New Roman"/>
        </w:rPr>
        <w:t xml:space="preserve"> Recruit, Applicant Tracking System - </w:t>
      </w:r>
      <w:hyperlink r:id="rId22" w:history="1">
        <w:r>
          <w:rPr>
            <w:rFonts w:eastAsia="Times New Roman" w:cs="Times New Roman"/>
            <w:color w:val="000099"/>
            <w:u w:val="single"/>
          </w:rPr>
          <w:t>https</w:t>
        </w:r>
      </w:hyperlink>
      <w:hyperlink r:id="rId23"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24" w:history="1">
        <w:r>
          <w:rPr>
            <w:rFonts w:eastAsia="Times New Roman" w:cs="Times New Roman"/>
            <w:color w:val="000099"/>
            <w:u w:val="single"/>
          </w:rPr>
          <w:t>www</w:t>
        </w:r>
      </w:hyperlink>
      <w:hyperlink r:id="rId25" w:history="1">
        <w:r>
          <w:rPr>
            <w:rFonts w:eastAsia="Times New Roman" w:cs="Times New Roman"/>
            <w:color w:val="000099"/>
            <w:u w:val="single"/>
          </w:rPr>
          <w:t>.</w:t>
        </w:r>
      </w:hyperlink>
      <w:hyperlink r:id="rId26" w:history="1">
        <w:proofErr w:type="gramStart"/>
        <w:r>
          <w:rPr>
            <w:rFonts w:eastAsia="Times New Roman" w:cs="Times New Roman"/>
            <w:color w:val="000099"/>
            <w:u w:val="single"/>
          </w:rPr>
          <w:t>zoho</w:t>
        </w:r>
        <w:proofErr w:type="gramEnd"/>
      </w:hyperlink>
      <w:hyperlink r:id="rId27" w:history="1">
        <w:r>
          <w:rPr>
            <w:rFonts w:eastAsia="Times New Roman" w:cs="Times New Roman"/>
            <w:color w:val="000099"/>
            <w:u w:val="single"/>
          </w:rPr>
          <w:t>.</w:t>
        </w:r>
      </w:hyperlink>
      <w:hyperlink r:id="rId28" w:history="1">
        <w:proofErr w:type="gramStart"/>
        <w:r>
          <w:rPr>
            <w:rFonts w:eastAsia="Times New Roman" w:cs="Times New Roman"/>
            <w:color w:val="000099"/>
            <w:u w:val="single"/>
          </w:rPr>
          <w:t>com</w:t>
        </w:r>
      </w:hyperlink>
      <w:hyperlink r:id="rId29" w:history="1">
        <w:r>
          <w:rPr>
            <w:rFonts w:eastAsia="Times New Roman" w:cs="Times New Roman"/>
            <w:color w:val="000099"/>
            <w:u w:val="single"/>
          </w:rPr>
          <w:t>/</w:t>
        </w:r>
      </w:hyperlink>
      <w:hyperlink r:id="rId30" w:history="1">
        <w:r>
          <w:rPr>
            <w:rFonts w:eastAsia="Times New Roman" w:cs="Times New Roman"/>
            <w:color w:val="000099"/>
            <w:u w:val="single"/>
          </w:rPr>
          <w:t>recruit</w:t>
        </w:r>
      </w:hyperlink>
      <w:hyperlink r:id="rId31" w:history="1">
        <w:r>
          <w:rPr>
            <w:rFonts w:eastAsia="Times New Roman" w:cs="Times New Roman"/>
            <w:color w:val="000099"/>
            <w:u w:val="single"/>
          </w:rPr>
          <w:t>/</w:t>
        </w:r>
      </w:hyperlink>
      <w:hyperlink r:id="rId32" w:history="1">
        <w:r>
          <w:rPr>
            <w:rFonts w:eastAsia="Times New Roman" w:cs="Times New Roman"/>
            <w:color w:val="000099"/>
            <w:u w:val="single"/>
          </w:rPr>
          <w:t>index</w:t>
        </w:r>
        <w:proofErr w:type="gramEnd"/>
      </w:hyperlink>
      <w:hyperlink r:id="rId33" w:history="1">
        <w:r>
          <w:rPr>
            <w:rFonts w:eastAsia="Times New Roman" w:cs="Times New Roman"/>
            <w:color w:val="000099"/>
            <w:u w:val="single"/>
          </w:rPr>
          <w:t>1.</w:t>
        </w:r>
      </w:hyperlink>
      <w:hyperlink r:id="rId34" w:history="1">
        <w:r>
          <w:rPr>
            <w:rFonts w:eastAsia="Times New Roman" w:cs="Times New Roman"/>
            <w:color w:val="000099"/>
            <w:u w:val="single"/>
          </w:rPr>
          <w:t>html</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Staffing Soft, Recruiting Software - </w:t>
      </w:r>
      <w:hyperlink r:id="rId35" w:history="1">
        <w:r>
          <w:rPr>
            <w:rFonts w:eastAsia="Times New Roman" w:cs="Times New Roman"/>
            <w:color w:val="000099"/>
            <w:u w:val="single"/>
          </w:rPr>
          <w:t>http</w:t>
        </w:r>
      </w:hyperlink>
      <w:hyperlink r:id="rId36"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37" w:history="1">
        <w:r>
          <w:rPr>
            <w:rFonts w:eastAsia="Times New Roman" w:cs="Times New Roman"/>
            <w:color w:val="000099"/>
            <w:u w:val="single"/>
          </w:rPr>
          <w:t>www</w:t>
        </w:r>
      </w:hyperlink>
      <w:hyperlink r:id="rId38" w:history="1">
        <w:r>
          <w:rPr>
            <w:rFonts w:eastAsia="Times New Roman" w:cs="Times New Roman"/>
            <w:color w:val="000099"/>
            <w:u w:val="single"/>
          </w:rPr>
          <w:t>.</w:t>
        </w:r>
      </w:hyperlink>
      <w:hyperlink r:id="rId39" w:history="1">
        <w:proofErr w:type="gramStart"/>
        <w:r>
          <w:rPr>
            <w:rFonts w:eastAsia="Times New Roman" w:cs="Times New Roman"/>
            <w:color w:val="000099"/>
            <w:u w:val="single"/>
          </w:rPr>
          <w:t>staffingsoft</w:t>
        </w:r>
        <w:proofErr w:type="gramEnd"/>
      </w:hyperlink>
      <w:hyperlink r:id="rId40" w:history="1">
        <w:r>
          <w:rPr>
            <w:rFonts w:eastAsia="Times New Roman" w:cs="Times New Roman"/>
            <w:color w:val="000099"/>
            <w:u w:val="single"/>
          </w:rPr>
          <w:t>.</w:t>
        </w:r>
      </w:hyperlink>
      <w:hyperlink r:id="rId41" w:history="1">
        <w:r>
          <w:rPr>
            <w:rFonts w:eastAsia="Times New Roman" w:cs="Times New Roman"/>
            <w:color w:val="000099"/>
            <w:u w:val="single"/>
          </w:rPr>
          <w:t>com</w:t>
        </w:r>
      </w:hyperlink>
      <w:hyperlink r:id="rId42" w:history="1">
        <w:r>
          <w:rPr>
            <w:rFonts w:eastAsia="Times New Roman" w:cs="Times New Roman"/>
            <w:color w:val="000099"/>
            <w:u w:val="single"/>
          </w:rPr>
          <w:t>/</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CV Tracer, Advanced Recruiting Solutions - </w:t>
      </w:r>
      <w:hyperlink r:id="rId43" w:history="1">
        <w:r>
          <w:rPr>
            <w:rFonts w:eastAsia="Times New Roman" w:cs="Times New Roman"/>
            <w:color w:val="000099"/>
            <w:u w:val="single"/>
          </w:rPr>
          <w:t>http</w:t>
        </w:r>
      </w:hyperlink>
      <w:hyperlink r:id="rId44"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45" w:history="1">
        <w:r>
          <w:rPr>
            <w:rFonts w:eastAsia="Times New Roman" w:cs="Times New Roman"/>
            <w:color w:val="000099"/>
            <w:u w:val="single"/>
          </w:rPr>
          <w:t>www</w:t>
        </w:r>
      </w:hyperlink>
      <w:hyperlink r:id="rId46" w:history="1">
        <w:r>
          <w:rPr>
            <w:rFonts w:eastAsia="Times New Roman" w:cs="Times New Roman"/>
            <w:color w:val="000099"/>
            <w:u w:val="single"/>
          </w:rPr>
          <w:t>.</w:t>
        </w:r>
      </w:hyperlink>
      <w:hyperlink r:id="rId47" w:history="1">
        <w:proofErr w:type="gramStart"/>
        <w:r>
          <w:rPr>
            <w:rFonts w:eastAsia="Times New Roman" w:cs="Times New Roman"/>
            <w:color w:val="000099"/>
            <w:u w:val="single"/>
          </w:rPr>
          <w:t>cvtracer</w:t>
        </w:r>
        <w:proofErr w:type="gramEnd"/>
      </w:hyperlink>
      <w:hyperlink r:id="rId48" w:history="1">
        <w:r>
          <w:rPr>
            <w:rFonts w:eastAsia="Times New Roman" w:cs="Times New Roman"/>
            <w:color w:val="000099"/>
            <w:u w:val="single"/>
          </w:rPr>
          <w:t>.</w:t>
        </w:r>
      </w:hyperlink>
      <w:hyperlink r:id="rId49" w:history="1">
        <w:r>
          <w:rPr>
            <w:rFonts w:eastAsia="Times New Roman" w:cs="Times New Roman"/>
            <w:color w:val="000099"/>
            <w:u w:val="single"/>
          </w:rPr>
          <w:t>com</w:t>
        </w:r>
      </w:hyperlink>
      <w:hyperlink r:id="rId50" w:history="1">
        <w:r>
          <w:rPr>
            <w:rFonts w:eastAsia="Times New Roman" w:cs="Times New Roman"/>
            <w:color w:val="000099"/>
            <w:u w:val="single"/>
          </w:rPr>
          <w:t>/</w:t>
        </w:r>
      </w:hyperlink>
    </w:p>
    <w:p w:rsidR="00A77B3E" w:rsidRDefault="00A77B3E">
      <w:pPr>
        <w:spacing w:after="0"/>
        <w:rPr>
          <w:rFonts w:eastAsia="Times New Roman" w:cs="Times New Roman"/>
        </w:rPr>
      </w:pPr>
    </w:p>
    <w:p w:rsidR="00A77B3E" w:rsidRPr="005A5D57" w:rsidRDefault="005A5D57" w:rsidP="00233EA3">
      <w:pPr>
        <w:rPr>
          <w:rFonts w:eastAsia="Times New Roman"/>
          <w:lang w:val="es-AR"/>
        </w:rPr>
      </w:pPr>
      <w:r w:rsidRPr="005A5D57">
        <w:rPr>
          <w:rFonts w:eastAsia="Times New Roman"/>
          <w:lang w:val="es-AR"/>
        </w:rPr>
        <w:t xml:space="preserve">Al ser </w:t>
      </w:r>
      <w:proofErr w:type="spellStart"/>
      <w:r w:rsidRPr="005A5D57">
        <w:rPr>
          <w:rFonts w:eastAsia="Times New Roman"/>
          <w:lang w:val="es-AR"/>
        </w:rPr>
        <w:t>CommonSense</w:t>
      </w:r>
      <w:proofErr w:type="spellEnd"/>
      <w:r w:rsidRPr="005A5D57">
        <w:rPr>
          <w:rFonts w:eastAsia="Times New Roman"/>
          <w:lang w:val="es-AR"/>
        </w:rPr>
        <w:t xml:space="preserve"> una empresa de software, se decidió construir un sistema informático propio para gestionar estos datos. Eso permitiría en un futuro expandirlo, para mantener el historial de capacitación y progreso de los propios empleados; facilitar la selección de los empleados óptimos para afrontar nuevos proyectos; u otras tareas relacionadas, o no, con el área de Recursos Humanos.</w:t>
      </w:r>
    </w:p>
    <w:p w:rsidR="00A77B3E" w:rsidRPr="005A5D57" w:rsidRDefault="005A5D57" w:rsidP="003010F2">
      <w:pPr>
        <w:rPr>
          <w:rFonts w:eastAsia="Times New Roman"/>
          <w:lang w:val="es-AR"/>
        </w:rPr>
      </w:pPr>
      <w:r w:rsidRPr="005A5D57">
        <w:rPr>
          <w:rFonts w:eastAsia="Times New Roman"/>
          <w:lang w:val="es-AR"/>
        </w:rPr>
        <w:t>Aunque siempre estuvo presente en el espíritu de la empresa, el proyecto nunca se realizó. Por eso fue la elección obvia cuando se consideró el tema con la dirección, para contar con su apoyo en el desarrollo de este proyecto final.</w:t>
      </w:r>
    </w:p>
    <w:p w:rsidR="00A77B3E" w:rsidRPr="005A5D57" w:rsidRDefault="005A5D57" w:rsidP="00233EA3">
      <w:pPr>
        <w:pStyle w:val="Heading1"/>
        <w:rPr>
          <w:lang w:val="es-AR"/>
        </w:rPr>
      </w:pPr>
      <w:bookmarkStart w:id="14" w:name="h.qivzx6m5zmnj"/>
      <w:bookmarkEnd w:id="14"/>
      <w:r>
        <w:rPr>
          <w:lang w:val="es-AR"/>
        </w:rPr>
        <w:br w:type="page"/>
      </w:r>
      <w:bookmarkStart w:id="15" w:name="_Toc311804112"/>
      <w:r w:rsidRPr="00460319">
        <w:rPr>
          <w:lang w:val="es-AR"/>
        </w:rPr>
        <w:lastRenderedPageBreak/>
        <w:t>Proyecto</w:t>
      </w:r>
      <w:bookmarkEnd w:id="15"/>
    </w:p>
    <w:p w:rsidR="00A77B3E" w:rsidRPr="005A5D57" w:rsidRDefault="005A5D57" w:rsidP="005A5D57">
      <w:pPr>
        <w:pStyle w:val="Heading2"/>
        <w:rPr>
          <w:lang w:val="es-AR"/>
        </w:rPr>
      </w:pPr>
      <w:bookmarkStart w:id="16" w:name="h.y7ukgjead26q"/>
      <w:bookmarkStart w:id="17" w:name="_Toc311804113"/>
      <w:bookmarkEnd w:id="16"/>
      <w:r w:rsidRPr="005A5D57">
        <w:rPr>
          <w:lang w:val="es-AR"/>
        </w:rPr>
        <w:t>Alcance</w:t>
      </w:r>
      <w:bookmarkEnd w:id="17"/>
    </w:p>
    <w:p w:rsidR="00A77B3E" w:rsidRPr="005A5D57" w:rsidRDefault="005A5D57" w:rsidP="00233EA3">
      <w:pPr>
        <w:rPr>
          <w:rFonts w:eastAsia="Times New Roman"/>
          <w:lang w:val="es-AR"/>
        </w:rPr>
      </w:pPr>
      <w:r w:rsidRPr="005A5D57">
        <w:rPr>
          <w:rFonts w:eastAsia="Times New Roman"/>
          <w:lang w:val="es-AR"/>
        </w:rPr>
        <w:t xml:space="preserve">Desarrollo de un sistema de software para facilitar y optimizar las tareas del área de Recursos Humanos de </w:t>
      </w:r>
      <w:proofErr w:type="spellStart"/>
      <w:r w:rsidRPr="005A5D57">
        <w:rPr>
          <w:rFonts w:eastAsia="Times New Roman"/>
          <w:lang w:val="es-AR"/>
        </w:rPr>
        <w:t>CommonSense</w:t>
      </w:r>
      <w:proofErr w:type="spellEnd"/>
      <w:r w:rsidRPr="005A5D57">
        <w:rPr>
          <w:rFonts w:eastAsia="Times New Roman"/>
          <w:lang w:val="es-AR"/>
        </w:rPr>
        <w:t>.</w:t>
      </w:r>
    </w:p>
    <w:p w:rsidR="00A77B3E" w:rsidRPr="005A5D57" w:rsidRDefault="005A5D57" w:rsidP="00233EA3">
      <w:pPr>
        <w:rPr>
          <w:rFonts w:eastAsia="Times New Roman"/>
          <w:lang w:val="es-AR"/>
        </w:rPr>
      </w:pPr>
      <w:r w:rsidRPr="005A5D57">
        <w:rPr>
          <w:rFonts w:eastAsia="Times New Roman"/>
          <w:lang w:val="es-AR"/>
        </w:rPr>
        <w:t>Implantación del sistema a medida de que se vayan agregando características útiles al cliente.</w:t>
      </w:r>
    </w:p>
    <w:p w:rsidR="00A77B3E" w:rsidRPr="005A5D57" w:rsidRDefault="005A5D57" w:rsidP="005A5D57">
      <w:pPr>
        <w:pStyle w:val="Heading2"/>
        <w:rPr>
          <w:lang w:val="es-AR"/>
        </w:rPr>
      </w:pPr>
      <w:bookmarkStart w:id="18" w:name="h.rrtbjr35z32t"/>
      <w:bookmarkStart w:id="19" w:name="_Toc311804114"/>
      <w:bookmarkEnd w:id="18"/>
      <w:r w:rsidRPr="005A5D57">
        <w:rPr>
          <w:lang w:val="es-AR"/>
        </w:rPr>
        <w:t>Límites</w:t>
      </w:r>
      <w:bookmarkEnd w:id="19"/>
    </w:p>
    <w:p w:rsidR="00A77B3E" w:rsidRPr="005A5D57" w:rsidRDefault="005A5D57" w:rsidP="003010F2">
      <w:pPr>
        <w:rPr>
          <w:rFonts w:eastAsia="Times New Roman"/>
          <w:lang w:val="es-AR"/>
        </w:rPr>
      </w:pPr>
      <w:r w:rsidRPr="005A5D57">
        <w:rPr>
          <w:rFonts w:eastAsia="Times New Roman"/>
          <w:lang w:val="es-AR"/>
        </w:rPr>
        <w:t xml:space="preserve">No se contempla cubrir las necesidades de las otras áreas de la empresa </w:t>
      </w:r>
      <w:r w:rsidR="003010F2" w:rsidRPr="005A5D57">
        <w:rPr>
          <w:rFonts w:eastAsia="Times New Roman"/>
          <w:lang w:val="es-AR"/>
        </w:rPr>
        <w:t>más</w:t>
      </w:r>
      <w:r w:rsidRPr="005A5D57">
        <w:rPr>
          <w:rFonts w:eastAsia="Times New Roman"/>
          <w:lang w:val="es-AR"/>
        </w:rPr>
        <w:t xml:space="preserve"> allá que las de RRHH.</w:t>
      </w:r>
    </w:p>
    <w:p w:rsidR="00A77B3E" w:rsidRPr="005A5D57" w:rsidRDefault="005A5D57" w:rsidP="003010F2">
      <w:pPr>
        <w:rPr>
          <w:rFonts w:eastAsia="Times New Roman"/>
          <w:lang w:val="es-AR"/>
        </w:rPr>
      </w:pPr>
      <w:r w:rsidRPr="005A5D57">
        <w:rPr>
          <w:rFonts w:eastAsia="Times New Roman"/>
          <w:lang w:val="es-AR"/>
        </w:rPr>
        <w:t xml:space="preserve">Dado que parte de las funcionalidades o características del sistema se decidirán durante el desarrollo del mismo, es importante dejar constancia en este documento que este proyecto comprende solo las tareas incluidas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anteriores a la marca de “Limite del Proyecto” (ver apartado Proceso de Desarrollo).</w:t>
      </w:r>
    </w:p>
    <w:p w:rsidR="00A77B3E" w:rsidRPr="005A5D57" w:rsidRDefault="005A5D57" w:rsidP="005A5D57">
      <w:pPr>
        <w:pStyle w:val="Heading2"/>
        <w:rPr>
          <w:lang w:val="es-AR"/>
        </w:rPr>
      </w:pPr>
      <w:bookmarkStart w:id="20" w:name="h.yj46pkyg9v2d"/>
      <w:bookmarkStart w:id="21" w:name="_Toc311804115"/>
      <w:bookmarkEnd w:id="20"/>
      <w:r w:rsidRPr="005A5D57">
        <w:rPr>
          <w:lang w:val="es-AR"/>
        </w:rPr>
        <w:t>Características Deseables</w:t>
      </w:r>
      <w:bookmarkEnd w:id="21"/>
    </w:p>
    <w:p w:rsidR="00A77B3E" w:rsidRPr="005A5D57" w:rsidRDefault="005A5D57" w:rsidP="00233EA3">
      <w:pPr>
        <w:rPr>
          <w:rFonts w:eastAsia="Times New Roman"/>
          <w:lang w:val="es-AR"/>
        </w:rPr>
      </w:pPr>
      <w:r w:rsidRPr="005A5D57">
        <w:rPr>
          <w:rFonts w:eastAsia="Times New Roman"/>
          <w:lang w:val="es-AR"/>
        </w:rPr>
        <w:t>A priori identificamos l</w:t>
      </w:r>
      <w:r w:rsidR="003010F2">
        <w:rPr>
          <w:rFonts w:eastAsia="Times New Roman"/>
          <w:lang w:val="es-AR"/>
        </w:rPr>
        <w:t>a</w:t>
      </w:r>
      <w:r w:rsidRPr="005A5D57">
        <w:rPr>
          <w:rFonts w:eastAsia="Times New Roman"/>
          <w:lang w:val="es-AR"/>
        </w:rPr>
        <w:t>s siguientes características deseables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buscar postulantes en bases de datos externas.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Automatizar la extracción de parte de la información de los postulantes desde fuentes de datos externas como documentos de CV, sitios de búsqueda de empleo o redes sociales.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el legajo de los empleados de la empresa con historial.</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generar búsquedas en publicaciones gráficas o sistemas de búsqueda de empleo.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Integración con JIRA y otras herramientas utilizadas en el flujo de trabajo interno.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empleados actuales de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Ser acorde a los flujos que el área de RRHH desarrolla, los cuales pueden a su vez modificarse por la introducción de esta nueva herramienta.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Capacidad de indicar automáticamente cuándo un postulante califica para determinada oferta de trabajo (como por ejemplo, si cumple con los requisitos mínimos).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que otras áreas de la empresa puedan hacer pedidos de personal a RRHH.</w:t>
      </w:r>
    </w:p>
    <w:p w:rsidR="00A77B3E" w:rsidRPr="005A5D57" w:rsidRDefault="00A77B3E">
      <w:pPr>
        <w:spacing w:after="0" w:line="240" w:lineRule="auto"/>
        <w:rPr>
          <w:rFonts w:eastAsia="Times New Roman" w:cs="Times New Roman"/>
          <w:lang w:val="es-AR"/>
        </w:rPr>
      </w:pP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 xml:space="preserve">De cualquier manera, podría ocurrir que no todas estén completas al momento de alcanzar la marca de “Limite del Proyecto” (ver apartado Proceso de Desarrollo). Por ejemplo, supongamos que alcanzado un grado de desarrollo importante el cliente propone, por caso, agregar mayor inteligencia aún a las búsquedas, tal vez eso insuma una cantidad de tiempo tal que el objetivo de generar búsquedas externas quede fuera del límite del proyecto. El propio dinamismo del proceso le permite al cliente re-priorizar las características que sean de mayor importancia para el desempeño su trabajo. </w:t>
      </w:r>
    </w:p>
    <w:p w:rsidR="00A77B3E" w:rsidRPr="005A5D57" w:rsidRDefault="005A5D57" w:rsidP="005A5D57">
      <w:pPr>
        <w:pStyle w:val="Heading2"/>
        <w:rPr>
          <w:lang w:val="es-AR"/>
        </w:rPr>
      </w:pPr>
      <w:bookmarkStart w:id="22" w:name="h.c1xq5wp22w9f"/>
      <w:bookmarkStart w:id="23" w:name="_Toc311804116"/>
      <w:bookmarkEnd w:id="22"/>
      <w:r w:rsidRPr="005A5D57">
        <w:rPr>
          <w:lang w:val="es-AR"/>
        </w:rPr>
        <w:t>Car</w:t>
      </w:r>
      <w:r w:rsidR="00FE766C">
        <w:rPr>
          <w:lang w:val="es-AR"/>
        </w:rPr>
        <w:t>A</w:t>
      </w:r>
      <w:r w:rsidRPr="005A5D57">
        <w:rPr>
          <w:lang w:val="es-AR"/>
        </w:rPr>
        <w:t>cterísticas Mínimas (incluídas en el límite del proyecto)</w:t>
      </w:r>
      <w:bookmarkEnd w:id="23"/>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FE766C"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Registro de las entrevistas en la base de datos de postulantes</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Permitir búsquedas flexibles e inteligentes sobre la base de datos de postulantes</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búsqueda de postulantes y ofertas de trabajo</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Relacionar postulantes con búsquedas realizadas</w:t>
      </w:r>
    </w:p>
    <w:p w:rsidR="00A77B3E" w:rsidRPr="005A5D57"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Seguridad para el acceso al sistema</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FE766C"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Migrar datos actuales (menos de 300 postulantes) del actual proyecto de JIRA “</w:t>
      </w:r>
      <w:proofErr w:type="spellStart"/>
      <w:r>
        <w:rPr>
          <w:rFonts w:eastAsia="Times New Roman" w:cs="Times New Roman"/>
          <w:lang w:val="es-AR"/>
        </w:rPr>
        <w:t>Recruit</w:t>
      </w:r>
      <w:proofErr w:type="spellEnd"/>
      <w:r>
        <w:rPr>
          <w:rFonts w:eastAsia="Times New Roman" w:cs="Times New Roman"/>
          <w:lang w:val="es-AR"/>
        </w:rPr>
        <w:t>” a nuestra base de datos</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Migrar datos de la planilla actual de legajos a nuestra base de datos (alrededor de 50 ítems)</w:t>
      </w:r>
    </w:p>
    <w:p w:rsidR="00A77B3E" w:rsidRDefault="005A5D57" w:rsidP="00233EA3">
      <w:pPr>
        <w:pStyle w:val="Heading1"/>
      </w:pPr>
      <w:bookmarkStart w:id="24" w:name="h.j77b8e7w8bqi"/>
      <w:bookmarkEnd w:id="24"/>
      <w:r w:rsidRPr="00F6735B">
        <w:rPr>
          <w:lang w:val="es-AR"/>
        </w:rPr>
        <w:br w:type="page"/>
      </w:r>
      <w:bookmarkStart w:id="25" w:name="_Toc311804117"/>
      <w:r>
        <w:lastRenderedPageBreak/>
        <w:t>Análisis FODA</w:t>
      </w:r>
      <w:bookmarkEnd w:id="25"/>
    </w:p>
    <w:p w:rsidR="00A77B3E" w:rsidRDefault="005A5D57" w:rsidP="00233EA3">
      <w:pPr>
        <w:pStyle w:val="Heading2"/>
      </w:pPr>
      <w:bookmarkStart w:id="26" w:name="h.kwswnx3hkclv"/>
      <w:bookmarkStart w:id="27" w:name="_Toc311804118"/>
      <w:bookmarkEnd w:id="26"/>
      <w:r w:rsidRPr="00233EA3">
        <w:t>Análisis</w:t>
      </w:r>
      <w:r>
        <w:t xml:space="preserve"> Interno</w:t>
      </w:r>
      <w:bookmarkEnd w:id="27"/>
    </w:p>
    <w:p w:rsidR="00A77B3E" w:rsidRDefault="005A5D57" w:rsidP="00233EA3">
      <w:pPr>
        <w:pStyle w:val="Heading3"/>
      </w:pPr>
      <w:bookmarkStart w:id="28" w:name="h.jvhhvj8kfr3w"/>
      <w:bookmarkStart w:id="29" w:name="_Toc311804119"/>
      <w:bookmarkEnd w:id="28"/>
      <w:r w:rsidRPr="00233EA3">
        <w:t>Fortalezas</w:t>
      </w:r>
      <w:bookmarkEnd w:id="29"/>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Los alumnos Andrés Moschini y Juan Diego Raimondi forman parte de la empresa </w:t>
      </w:r>
      <w:proofErr w:type="spellStart"/>
      <w:r w:rsidRPr="003010F2">
        <w:rPr>
          <w:rFonts w:eastAsia="Times New Roman"/>
          <w:lang w:val="es-AR"/>
        </w:rPr>
        <w:t>CommonSense</w:t>
      </w:r>
      <w:proofErr w:type="spellEnd"/>
      <w:r w:rsidRPr="003010F2">
        <w:rPr>
          <w:rFonts w:eastAsia="Times New Roman"/>
          <w:lang w:val="es-AR"/>
        </w:rPr>
        <w:t>, conociendo los métodos internos y teniendo fácil acceso a información.</w:t>
      </w:r>
    </w:p>
    <w:p w:rsidR="00FE766C" w:rsidRPr="003010F2" w:rsidRDefault="00FE766C" w:rsidP="00FE766C">
      <w:pPr>
        <w:pStyle w:val="ListParagraph"/>
        <w:numPr>
          <w:ilvl w:val="0"/>
          <w:numId w:val="25"/>
        </w:numPr>
        <w:rPr>
          <w:rFonts w:eastAsia="Times New Roman"/>
          <w:lang w:val="es-AR"/>
        </w:rPr>
      </w:pPr>
      <w:r w:rsidRPr="003010F2">
        <w:rPr>
          <w:rFonts w:eastAsia="Times New Roman"/>
          <w:lang w:val="es-AR"/>
        </w:rPr>
        <w:t>Los alumnos ya poseen experiencia laboral en cuanto a desarrollo de aplicaciones y proyectos de software.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empresa posee licencias y herramientas que podrán ser utilizadas en el desarrollo del proyecto.</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Siendo la herramienta creada en base al proceso que </w:t>
      </w:r>
      <w:proofErr w:type="spellStart"/>
      <w:r w:rsidRPr="003010F2">
        <w:rPr>
          <w:rFonts w:eastAsia="Times New Roman"/>
          <w:lang w:val="es-AR"/>
        </w:rPr>
        <w:t>CommonSense</w:t>
      </w:r>
      <w:proofErr w:type="spellEnd"/>
      <w:r w:rsidRPr="003010F2">
        <w:rPr>
          <w:rFonts w:eastAsia="Times New Roman"/>
          <w:lang w:val="es-AR"/>
        </w:rPr>
        <w:t xml:space="preserve"> posee actualmente, su adopción será fácil.</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El proceso de implantación continua asegurará que el sistema satisface las necesidades del cliente.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característica del proyecto de ser en iteraciones permite la reconsideración de características a lo largo del proceso.</w:t>
      </w:r>
    </w:p>
    <w:p w:rsidR="00A77B3E" w:rsidRDefault="005A5D57" w:rsidP="00233EA3">
      <w:pPr>
        <w:pStyle w:val="Heading3"/>
      </w:pPr>
      <w:bookmarkStart w:id="30" w:name="h.1euwfgq2bsss"/>
      <w:bookmarkStart w:id="31" w:name="_Toc311804120"/>
      <w:bookmarkEnd w:id="30"/>
      <w:r w:rsidRPr="00233EA3">
        <w:t>Debilidades</w:t>
      </w:r>
      <w:bookmarkEnd w:id="31"/>
    </w:p>
    <w:p w:rsidR="00A77B3E" w:rsidRDefault="005A5D57" w:rsidP="003010F2">
      <w:pPr>
        <w:pStyle w:val="ListParagraph"/>
        <w:numPr>
          <w:ilvl w:val="0"/>
          <w:numId w:val="26"/>
        </w:numPr>
        <w:rPr>
          <w:rFonts w:eastAsia="Times New Roman"/>
          <w:lang w:val="es-AR"/>
        </w:rPr>
      </w:pPr>
      <w:r w:rsidRPr="003010F2">
        <w:rPr>
          <w:rFonts w:eastAsia="Times New Roman"/>
          <w:lang w:val="es-AR"/>
        </w:rPr>
        <w:t>El proceso de RRHH se ha ajustado según las herramientas disponibles, con lo cual puede que cambie al implementarse la nueva herramienta.</w:t>
      </w:r>
    </w:p>
    <w:p w:rsidR="00FE766C" w:rsidRPr="00FE766C" w:rsidRDefault="00FE766C" w:rsidP="00FE766C">
      <w:pPr>
        <w:pStyle w:val="ListParagraph"/>
        <w:numPr>
          <w:ilvl w:val="0"/>
          <w:numId w:val="26"/>
        </w:numPr>
        <w:rPr>
          <w:rFonts w:eastAsia="Times New Roman"/>
          <w:lang w:val="es-AR"/>
        </w:rPr>
      </w:pPr>
      <w:r w:rsidRPr="003010F2">
        <w:rPr>
          <w:rFonts w:eastAsia="Times New Roman"/>
          <w:lang w:val="es-AR"/>
        </w:rPr>
        <w:t>Algunas de las tecnologías a utilizar serán nuevas para los miembros del equipo, esto dará la oportunidad de conocerlas y aplicarlas en otros proyectos.</w:t>
      </w:r>
    </w:p>
    <w:p w:rsidR="003010F2" w:rsidRPr="00FE766C" w:rsidRDefault="003010F2">
      <w:pPr>
        <w:spacing w:line="252" w:lineRule="auto"/>
        <w:jc w:val="left"/>
        <w:rPr>
          <w:caps/>
          <w:color w:val="632423" w:themeColor="accent2" w:themeShade="80"/>
          <w:spacing w:val="15"/>
          <w:sz w:val="24"/>
          <w:szCs w:val="24"/>
          <w:lang w:val="es-AR"/>
        </w:rPr>
      </w:pPr>
      <w:bookmarkStart w:id="32" w:name="h.ve6m4gqtr84q"/>
      <w:bookmarkEnd w:id="32"/>
      <w:r w:rsidRPr="00FE766C">
        <w:rPr>
          <w:lang w:val="es-AR"/>
        </w:rPr>
        <w:br w:type="page"/>
      </w:r>
    </w:p>
    <w:p w:rsidR="00A77B3E" w:rsidRDefault="005A5D57" w:rsidP="00233EA3">
      <w:pPr>
        <w:pStyle w:val="Heading2"/>
      </w:pPr>
      <w:bookmarkStart w:id="33" w:name="_Toc311804121"/>
      <w:r>
        <w:lastRenderedPageBreak/>
        <w:t>Análisis del Entorno</w:t>
      </w:r>
      <w:bookmarkEnd w:id="33"/>
    </w:p>
    <w:p w:rsidR="00A77B3E" w:rsidRDefault="005A5D57" w:rsidP="00233EA3">
      <w:pPr>
        <w:pStyle w:val="Heading3"/>
      </w:pPr>
      <w:bookmarkStart w:id="34" w:name="h.dcpqkbhhi7hs"/>
      <w:bookmarkStart w:id="35" w:name="_Toc311804122"/>
      <w:bookmarkEnd w:id="34"/>
      <w:r w:rsidRPr="00233EA3">
        <w:t>Oportunidades</w:t>
      </w:r>
      <w:bookmarkEnd w:id="35"/>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 xml:space="preserve">El desarrollo de este sistema podría permitir a </w:t>
      </w:r>
      <w:proofErr w:type="spellStart"/>
      <w:r w:rsidRPr="003010F2">
        <w:rPr>
          <w:rFonts w:eastAsia="Times New Roman"/>
          <w:lang w:val="es-AR"/>
        </w:rPr>
        <w:t>CommonSense</w:t>
      </w:r>
      <w:proofErr w:type="spellEnd"/>
      <w:r w:rsidRPr="003010F2">
        <w:rPr>
          <w:rFonts w:eastAsia="Times New Roman"/>
          <w:lang w:val="es-AR"/>
        </w:rPr>
        <w:t xml:space="preserve"> utilizarlo como base para futuras herramientas para mejorar otros procesos internos.</w:t>
      </w:r>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Podría darse la oportunidad de, mediante algunas adaptaciones, empaquetar el producto para el uso de terceros.</w:t>
      </w:r>
    </w:p>
    <w:p w:rsidR="00A77B3E" w:rsidRDefault="005A5D57" w:rsidP="00233EA3">
      <w:pPr>
        <w:pStyle w:val="Heading3"/>
      </w:pPr>
      <w:bookmarkStart w:id="36" w:name="h.meo2p8t809lv"/>
      <w:bookmarkStart w:id="37" w:name="_Toc311804123"/>
      <w:bookmarkEnd w:id="36"/>
      <w:r w:rsidRPr="00233EA3">
        <w:t>Amenazas</w:t>
      </w:r>
      <w:bookmarkEnd w:id="37"/>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 xml:space="preserve">La variabilidad en cuanto a las herramientas existentes en </w:t>
      </w:r>
      <w:proofErr w:type="gramStart"/>
      <w:r w:rsidRPr="003010F2">
        <w:rPr>
          <w:rFonts w:eastAsia="Times New Roman"/>
          <w:lang w:val="es-AR"/>
        </w:rPr>
        <w:t>este</w:t>
      </w:r>
      <w:proofErr w:type="gramEnd"/>
      <w:r w:rsidRPr="003010F2">
        <w:rPr>
          <w:rFonts w:eastAsia="Times New Roman"/>
          <w:lang w:val="es-AR"/>
        </w:rPr>
        <w:t xml:space="preserve"> área es tal que no existe una serie de buenas prácticas o procesos estándares en los cuales guiarse.</w:t>
      </w:r>
    </w:p>
    <w:p w:rsidR="00A77B3E" w:rsidRPr="003010F2" w:rsidRDefault="005A5D57" w:rsidP="003010F2">
      <w:pPr>
        <w:pStyle w:val="ListParagraph"/>
        <w:numPr>
          <w:ilvl w:val="0"/>
          <w:numId w:val="27"/>
        </w:numPr>
        <w:rPr>
          <w:rFonts w:eastAsia="Times New Roman"/>
        </w:rPr>
      </w:pPr>
      <w:r w:rsidRPr="003010F2">
        <w:rPr>
          <w:rFonts w:eastAsia="Times New Roman"/>
          <w:lang w:val="es-AR"/>
        </w:rPr>
        <w:t xml:space="preserve">Si el equipo no logra gestionar correctamente los requerimientos del cliente, el sistema podría estancarse y hasta fracasar. </w:t>
      </w:r>
      <w:r w:rsidRPr="003010F2">
        <w:rPr>
          <w:rFonts w:eastAsia="Times New Roman"/>
        </w:rPr>
        <w:t xml:space="preserve">Lo </w:t>
      </w:r>
      <w:proofErr w:type="spellStart"/>
      <w:r w:rsidRPr="003010F2">
        <w:rPr>
          <w:rFonts w:eastAsia="Times New Roman"/>
        </w:rPr>
        <w:t>mismo</w:t>
      </w:r>
      <w:proofErr w:type="spellEnd"/>
      <w:r w:rsidRPr="003010F2">
        <w:rPr>
          <w:rFonts w:eastAsia="Times New Roman"/>
        </w:rPr>
        <w:t xml:space="preserve"> </w:t>
      </w:r>
      <w:proofErr w:type="spellStart"/>
      <w:r w:rsidRPr="003010F2">
        <w:rPr>
          <w:rFonts w:eastAsia="Times New Roman"/>
        </w:rPr>
        <w:t>aplica</w:t>
      </w:r>
      <w:proofErr w:type="spellEnd"/>
      <w:r w:rsidRPr="003010F2">
        <w:rPr>
          <w:rFonts w:eastAsia="Times New Roman"/>
        </w:rPr>
        <w:t xml:space="preserve"> </w:t>
      </w:r>
      <w:proofErr w:type="spellStart"/>
      <w:r w:rsidRPr="003010F2">
        <w:rPr>
          <w:rFonts w:eastAsia="Times New Roman"/>
        </w:rPr>
        <w:t>para</w:t>
      </w:r>
      <w:proofErr w:type="spellEnd"/>
      <w:r w:rsidRPr="003010F2">
        <w:rPr>
          <w:rFonts w:eastAsia="Times New Roman"/>
        </w:rPr>
        <w:t xml:space="preserve"> el </w:t>
      </w:r>
      <w:proofErr w:type="spellStart"/>
      <w:r w:rsidRPr="003010F2">
        <w:rPr>
          <w:rFonts w:eastAsia="Times New Roman"/>
        </w:rPr>
        <w:t>caso</w:t>
      </w:r>
      <w:proofErr w:type="spellEnd"/>
      <w:r w:rsidRPr="003010F2">
        <w:rPr>
          <w:rFonts w:eastAsia="Times New Roman"/>
        </w:rPr>
        <w:t xml:space="preserve"> </w:t>
      </w:r>
      <w:proofErr w:type="gramStart"/>
      <w:r w:rsidRPr="003010F2">
        <w:rPr>
          <w:rFonts w:eastAsia="Times New Roman"/>
        </w:rPr>
        <w:t>del</w:t>
      </w:r>
      <w:proofErr w:type="gramEnd"/>
      <w:r w:rsidRPr="003010F2">
        <w:rPr>
          <w:rFonts w:eastAsia="Times New Roman"/>
        </w:rPr>
        <w:t xml:space="preserve"> </w:t>
      </w:r>
      <w:proofErr w:type="spellStart"/>
      <w:r w:rsidRPr="003010F2">
        <w:rPr>
          <w:rFonts w:eastAsia="Times New Roman"/>
        </w:rPr>
        <w:t>soporte</w:t>
      </w:r>
      <w:proofErr w:type="spellEnd"/>
      <w:r w:rsidRPr="003010F2">
        <w:rPr>
          <w:rFonts w:eastAsia="Times New Roman"/>
        </w:rPr>
        <w:t>.</w:t>
      </w:r>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Podrían presentarse dificultades en el proyecto si alguno de los miembros o el director funcional abandona la empresa.</w:t>
      </w:r>
    </w:p>
    <w:p w:rsidR="00A77B3E" w:rsidRPr="005A5D57" w:rsidRDefault="00A77B3E">
      <w:pPr>
        <w:spacing w:after="0"/>
        <w:rPr>
          <w:lang w:val="es-AR"/>
        </w:rPr>
      </w:pPr>
    </w:p>
    <w:p w:rsidR="00A77B3E" w:rsidRPr="005A5D57" w:rsidRDefault="005A5D57" w:rsidP="00233EA3">
      <w:pPr>
        <w:pStyle w:val="Heading1"/>
        <w:rPr>
          <w:lang w:val="es-AR"/>
        </w:rPr>
      </w:pPr>
      <w:bookmarkStart w:id="38" w:name="h.494qoaaiypj7"/>
      <w:bookmarkEnd w:id="38"/>
      <w:r>
        <w:rPr>
          <w:lang w:val="es-AR"/>
        </w:rPr>
        <w:br w:type="page"/>
      </w:r>
      <w:bookmarkStart w:id="39" w:name="_Toc311804124"/>
      <w:r w:rsidRPr="00FE766C">
        <w:rPr>
          <w:lang w:val="es-AR"/>
        </w:rPr>
        <w:lastRenderedPageBreak/>
        <w:t>Herramientas</w:t>
      </w:r>
      <w:r w:rsidRPr="005A5D57">
        <w:rPr>
          <w:lang w:val="es-AR"/>
        </w:rPr>
        <w:t xml:space="preserve"> Disponibles</w:t>
      </w:r>
      <w:bookmarkEnd w:id="39"/>
    </w:p>
    <w:p w:rsidR="00A77B3E" w:rsidRPr="005A5D57" w:rsidRDefault="005A5D57" w:rsidP="003010F2">
      <w:pPr>
        <w:rPr>
          <w:rFonts w:eastAsia="Times New Roman"/>
          <w:lang w:val="es-AR"/>
        </w:rPr>
      </w:pPr>
      <w:proofErr w:type="spellStart"/>
      <w:r w:rsidRPr="005A5D57">
        <w:rPr>
          <w:rFonts w:eastAsia="Times New Roman"/>
          <w:lang w:val="es-AR"/>
        </w:rPr>
        <w:t>CommonSense</w:t>
      </w:r>
      <w:proofErr w:type="spellEnd"/>
      <w:r w:rsidRPr="005A5D57">
        <w:rPr>
          <w:rFonts w:eastAsia="Times New Roman"/>
          <w:lang w:val="es-AR"/>
        </w:rPr>
        <w:t xml:space="preserve"> desarrolla software utilizando principalmente tecnologías Microsoft y .NET. Por lo cual sería deseable utilizar básicamente herramientas relacionadas. A continuación detallaremos algunas de las que la empresa dispone y que podríamos utilizar, de adaptarse al proyecto:</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Internet Information Services (IIS)</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Microsoft SQL Server</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JIRA</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Confluen</w:t>
      </w:r>
      <w:r w:rsidR="003010F2">
        <w:rPr>
          <w:rFonts w:eastAsia="Times New Roman"/>
        </w:rPr>
        <w:t>c</w:t>
      </w:r>
      <w:r w:rsidRPr="003010F2">
        <w:rPr>
          <w:rFonts w:eastAsia="Times New Roman"/>
        </w:rPr>
        <w:t>e</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Licencias</w:t>
      </w:r>
      <w:proofErr w:type="spellEnd"/>
      <w:r w:rsidRPr="003010F2">
        <w:rPr>
          <w:rFonts w:eastAsia="Times New Roman"/>
        </w:rPr>
        <w:t xml:space="preserve"> de Visual Studio 2010</w:t>
      </w:r>
    </w:p>
    <w:p w:rsidR="00A77B3E" w:rsidRDefault="00A77B3E">
      <w:pPr>
        <w:spacing w:after="0"/>
        <w:ind w:left="1060" w:hanging="360"/>
        <w:rPr>
          <w:rFonts w:eastAsia="Times New Roman" w:cs="Times New Roman"/>
        </w:rPr>
      </w:pPr>
    </w:p>
    <w:p w:rsidR="00A77B3E" w:rsidRDefault="005A5D57" w:rsidP="00233EA3">
      <w:pPr>
        <w:pStyle w:val="Heading1"/>
      </w:pPr>
      <w:bookmarkStart w:id="40" w:name="h.vgzlss4ft7x1"/>
      <w:bookmarkEnd w:id="40"/>
      <w:r>
        <w:br w:type="page"/>
      </w:r>
      <w:bookmarkStart w:id="41" w:name="_Toc311804125"/>
      <w:r w:rsidRPr="00233EA3">
        <w:lastRenderedPageBreak/>
        <w:t>Proceso</w:t>
      </w:r>
      <w:r>
        <w:t xml:space="preserve"> de Desarrollo</w:t>
      </w:r>
      <w:bookmarkEnd w:id="41"/>
    </w:p>
    <w:p w:rsidR="00A77B3E" w:rsidRPr="005A5D57" w:rsidRDefault="005A5D57" w:rsidP="00233EA3">
      <w:pPr>
        <w:rPr>
          <w:rFonts w:eastAsia="Times New Roman"/>
          <w:lang w:val="es-AR"/>
        </w:rPr>
      </w:pPr>
      <w:r w:rsidRPr="005A5D57">
        <w:rPr>
          <w:rFonts w:eastAsia="Times New Roman"/>
          <w:lang w:val="es-AR"/>
        </w:rPr>
        <w:t>Dado que todos los integrantes del equipo tenemos una ocupación full-time y otras responsabilidades importantes extra-laborales, necesitamos una metodología flexible, que nos permita adaptarnos fácilmente a situaciones imprevistas externas e internas al proyecto y, a su vez, permitir fijar compromisos para periodos cortos de tiempo y evaluar el cumplimiento de dicho compromiso.</w:t>
      </w:r>
    </w:p>
    <w:p w:rsidR="00A77B3E" w:rsidRPr="005A5D57" w:rsidRDefault="005A5D57" w:rsidP="00233EA3">
      <w:pPr>
        <w:rPr>
          <w:rFonts w:eastAsia="Times New Roman"/>
          <w:lang w:val="es-AR"/>
        </w:rPr>
      </w:pPr>
      <w:r w:rsidRPr="005A5D57">
        <w:rPr>
          <w:rFonts w:eastAsia="Times New Roman"/>
          <w:lang w:val="es-AR"/>
        </w:rPr>
        <w:t xml:space="preserve">El cliente no necesita disponer del sistema de forma urgente, pero los sistemas que utiliza ahora mismo no son difíciles de reemplazar. Por otro lado, sabemos que dado el extenso tiempo del desarrollo de otros proyectos finales y de su implantación tardía, son poco los que son realmente utilizados finalmente por el cliente. </w:t>
      </w:r>
    </w:p>
    <w:p w:rsidR="00A77B3E" w:rsidRPr="005A5D57" w:rsidRDefault="005A5D57" w:rsidP="00233EA3">
      <w:pPr>
        <w:rPr>
          <w:rFonts w:eastAsia="Times New Roman"/>
          <w:lang w:val="es-AR"/>
        </w:rPr>
      </w:pPr>
      <w:r w:rsidRPr="005A5D57">
        <w:rPr>
          <w:rFonts w:eastAsia="Times New Roman"/>
          <w:lang w:val="es-AR"/>
        </w:rPr>
        <w:t>Dado el rápido crecimiento de la empresa y la creación relativamente reciente del área de recursos humanos, sus necesidades aún no están muy claras y es posible que vayan cambiando durante el desarrollo del sistema.</w:t>
      </w:r>
    </w:p>
    <w:p w:rsidR="00A77B3E" w:rsidRPr="005A5D57" w:rsidRDefault="005A5D57" w:rsidP="00233EA3">
      <w:pPr>
        <w:rPr>
          <w:rFonts w:eastAsia="Times New Roman"/>
          <w:lang w:val="es-AR"/>
        </w:rPr>
      </w:pPr>
      <w:r w:rsidRPr="005A5D57">
        <w:rPr>
          <w:rFonts w:eastAsia="Times New Roman"/>
          <w:lang w:val="es-AR"/>
        </w:rPr>
        <w:t xml:space="preserve">En varios proyectos de la empresa se está implementando el marco de trabajo </w:t>
      </w:r>
      <w:proofErr w:type="spellStart"/>
      <w:r w:rsidRPr="005A5D57">
        <w:rPr>
          <w:rFonts w:eastAsia="Times New Roman"/>
          <w:lang w:val="es-AR"/>
        </w:rPr>
        <w:t>Scrum</w:t>
      </w:r>
      <w:proofErr w:type="spellEnd"/>
      <w:r w:rsidRPr="005A5D57">
        <w:rPr>
          <w:rFonts w:eastAsia="Times New Roman"/>
          <w:lang w:val="es-AR"/>
        </w:rPr>
        <w:t>, el cual no es aplicable a este proyecto por las siguientes razones:</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Al ser un grupo chico y los tres integrantes estar comprometidos - </w:t>
      </w:r>
      <w:proofErr w:type="spellStart"/>
      <w:r w:rsidRPr="00233EA3">
        <w:rPr>
          <w:rFonts w:eastAsia="Times New Roman"/>
          <w:i/>
          <w:iCs/>
          <w:lang w:val="es-AR"/>
        </w:rPr>
        <w:t>Pigs</w:t>
      </w:r>
      <w:proofErr w:type="spellEnd"/>
      <w:r w:rsidRPr="00233EA3">
        <w:rPr>
          <w:rFonts w:eastAsia="Times New Roman"/>
          <w:lang w:val="es-AR"/>
        </w:rPr>
        <w:t xml:space="preserve"> en la nomenclatura de </w:t>
      </w:r>
      <w:proofErr w:type="spellStart"/>
      <w:r w:rsidRPr="00233EA3">
        <w:rPr>
          <w:rFonts w:eastAsia="Times New Roman"/>
          <w:lang w:val="es-AR"/>
        </w:rPr>
        <w:t>Scrum</w:t>
      </w:r>
      <w:proofErr w:type="spellEnd"/>
      <w:r w:rsidRPr="00233EA3">
        <w:rPr>
          <w:rFonts w:eastAsia="Times New Roman"/>
          <w:lang w:val="es-AR"/>
        </w:rPr>
        <w:t xml:space="preserve"> - con el proyecto pero sin poder darle dedicación exclusiva sería un limitante definir un </w:t>
      </w:r>
      <w:proofErr w:type="spellStart"/>
      <w:r w:rsidRPr="00233EA3">
        <w:rPr>
          <w:rFonts w:eastAsia="Times New Roman"/>
          <w:lang w:val="es-AR"/>
        </w:rPr>
        <w:t>ScrumMaster</w:t>
      </w:r>
      <w:proofErr w:type="spellEnd"/>
      <w:r w:rsidRPr="00233EA3">
        <w:rPr>
          <w:rFonts w:eastAsia="Times New Roman"/>
          <w:lang w:val="es-AR"/>
        </w:rPr>
        <w:t>.</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Si bien el </w:t>
      </w:r>
      <w:proofErr w:type="spellStart"/>
      <w:r w:rsidRPr="00233EA3">
        <w:rPr>
          <w:rFonts w:eastAsia="Times New Roman"/>
          <w:lang w:val="es-AR"/>
        </w:rPr>
        <w:t>Product</w:t>
      </w:r>
      <w:proofErr w:type="spellEnd"/>
      <w:r w:rsidRPr="00233EA3">
        <w:rPr>
          <w:rFonts w:eastAsia="Times New Roman"/>
          <w:lang w:val="es-AR"/>
        </w:rPr>
        <w:t xml:space="preserve"> </w:t>
      </w:r>
      <w:proofErr w:type="spellStart"/>
      <w:r w:rsidRPr="00233EA3">
        <w:rPr>
          <w:rFonts w:eastAsia="Times New Roman"/>
          <w:lang w:val="es-AR"/>
        </w:rPr>
        <w:t>Owner</w:t>
      </w:r>
      <w:proofErr w:type="spellEnd"/>
      <w:r w:rsidRPr="00233EA3">
        <w:rPr>
          <w:rFonts w:eastAsia="Times New Roman"/>
          <w:lang w:val="es-AR"/>
        </w:rPr>
        <w:t xml:space="preserve"> está interesado en el desarrollo del sistema, bien puede continuar su labor sin él, por lo tanto solo estaría involucrado - </w:t>
      </w:r>
      <w:proofErr w:type="spellStart"/>
      <w:r w:rsidRPr="00233EA3">
        <w:rPr>
          <w:rFonts w:eastAsia="Times New Roman"/>
          <w:i/>
          <w:iCs/>
          <w:lang w:val="es-AR"/>
        </w:rPr>
        <w:t>Chicken</w:t>
      </w:r>
      <w:proofErr w:type="spellEnd"/>
      <w:r w:rsidRPr="00233EA3">
        <w:rPr>
          <w:rFonts w:eastAsia="Times New Roman"/>
          <w:lang w:val="es-AR"/>
        </w:rPr>
        <w:t xml:space="preserve">, según los usos de </w:t>
      </w:r>
      <w:proofErr w:type="spellStart"/>
      <w:r w:rsidRPr="00233EA3">
        <w:rPr>
          <w:rFonts w:eastAsia="Times New Roman"/>
          <w:lang w:val="es-AR"/>
        </w:rPr>
        <w:t>Scrum</w:t>
      </w:r>
      <w:proofErr w:type="spellEnd"/>
      <w:r w:rsidRPr="00233EA3">
        <w:rPr>
          <w:rFonts w:eastAsia="Times New Roman"/>
          <w:lang w:val="es-AR"/>
        </w:rPr>
        <w:t xml:space="preserve"> ya que no está comprometido.</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Tanto el esparcimiento del equipo (en distancias y zona horaria) como la dedicación parcial y en ratos libres de la ocupación laboral principal de los integrantes impedirán la realización de una reunión diaria.</w:t>
      </w:r>
    </w:p>
    <w:p w:rsidR="00A77B3E" w:rsidRPr="005A5D57" w:rsidRDefault="005A5D57" w:rsidP="00233EA3">
      <w:pPr>
        <w:rPr>
          <w:rFonts w:eastAsia="Times New Roman"/>
          <w:lang w:val="es-AR"/>
        </w:rPr>
      </w:pPr>
      <w:r w:rsidRPr="005A5D57">
        <w:rPr>
          <w:rFonts w:eastAsia="Times New Roman"/>
          <w:lang w:val="es-AR"/>
        </w:rPr>
        <w:t xml:space="preserve">Por todo lo anterior decidimos utilizar una metodología propia iterativa e incremental. Por familiaridad y comodidad utilizaremos la nomenclatura y algunos de los procedimientos de </w:t>
      </w:r>
      <w:proofErr w:type="spellStart"/>
      <w:r w:rsidRPr="005A5D57">
        <w:rPr>
          <w:rFonts w:eastAsia="Times New Roman"/>
          <w:lang w:val="es-AR"/>
        </w:rPr>
        <w:t>Scrum</w:t>
      </w:r>
      <w:proofErr w:type="spellEnd"/>
      <w:r w:rsidRPr="005A5D57">
        <w:rPr>
          <w:rFonts w:eastAsia="Times New Roman"/>
          <w:lang w:val="es-AR"/>
        </w:rPr>
        <w:t>.</w:t>
      </w:r>
    </w:p>
    <w:p w:rsidR="00A77B3E" w:rsidRPr="005A5D57" w:rsidRDefault="005A5D57" w:rsidP="005A5D57">
      <w:pPr>
        <w:pStyle w:val="Heading2"/>
        <w:rPr>
          <w:lang w:val="es-AR"/>
        </w:rPr>
      </w:pPr>
      <w:bookmarkStart w:id="42" w:name="h.hmwd5gdy9nqj"/>
      <w:bookmarkStart w:id="43" w:name="_Toc311804126"/>
      <w:bookmarkEnd w:id="42"/>
      <w:r w:rsidRPr="005A5D57">
        <w:rPr>
          <w:lang w:val="es-AR"/>
        </w:rPr>
        <w:t>Product Backlog</w:t>
      </w:r>
      <w:bookmarkEnd w:id="43"/>
      <w:r w:rsidRPr="005A5D57">
        <w:rPr>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Contaremos con un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i/>
          <w:iCs/>
          <w:lang w:val="es-AR"/>
        </w:rPr>
        <w:t xml:space="preserve"> </w:t>
      </w:r>
      <w:r w:rsidRPr="005A5D57">
        <w:rPr>
          <w:rFonts w:eastAsia="Times New Roman"/>
          <w:lang w:val="es-AR"/>
        </w:rPr>
        <w:t xml:space="preserve">donde identificaremos todos los requerimientos y </w:t>
      </w:r>
      <w:proofErr w:type="spellStart"/>
      <w:r w:rsidRPr="005A5D57">
        <w:rPr>
          <w:rFonts w:eastAsia="Times New Roman"/>
          <w:lang w:val="es-AR"/>
        </w:rPr>
        <w:t>funcionabilidades</w:t>
      </w:r>
      <w:proofErr w:type="spellEnd"/>
      <w:r w:rsidRPr="005A5D57">
        <w:rPr>
          <w:rFonts w:eastAsia="Times New Roman"/>
          <w:lang w:val="es-AR"/>
        </w:rPr>
        <w:t xml:space="preserve"> deseables, priorizadas y con estimaciones de esfuerzo aproximadas (que iremos ajustando 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Ésta lista estará abierta, tanto el cliente, la cátedra o el equipo podrá incluir ítems, aunque la prioridad deberá ser negociada teniendo en cuenta la relación </w:t>
      </w:r>
      <w:proofErr w:type="spellStart"/>
      <w:r w:rsidRPr="005A5D57">
        <w:rPr>
          <w:rFonts w:eastAsia="Times New Roman"/>
          <w:lang w:val="es-AR"/>
        </w:rPr>
        <w:t>costo</w:t>
      </w:r>
      <w:proofErr w:type="spellEnd"/>
      <w:r w:rsidRPr="005A5D57">
        <w:rPr>
          <w:rFonts w:eastAsia="Times New Roman"/>
          <w:lang w:val="es-AR"/>
        </w:rPr>
        <w:t xml:space="preserve"> / beneficio según objetivo del sistema, los tiempos y las cuestiones técnicas.</w:t>
      </w:r>
    </w:p>
    <w:p w:rsidR="00233EA3" w:rsidRDefault="00233EA3">
      <w:pPr>
        <w:spacing w:line="252" w:lineRule="auto"/>
        <w:jc w:val="left"/>
        <w:rPr>
          <w:caps/>
          <w:color w:val="632423" w:themeColor="accent2" w:themeShade="80"/>
          <w:spacing w:val="15"/>
          <w:sz w:val="24"/>
          <w:szCs w:val="24"/>
          <w:lang w:val="es-AR"/>
        </w:rPr>
      </w:pPr>
      <w:bookmarkStart w:id="44" w:name="h.x551k4lbrm2k"/>
      <w:bookmarkEnd w:id="44"/>
      <w:r>
        <w:rPr>
          <w:lang w:val="es-AR"/>
        </w:rPr>
        <w:br w:type="page"/>
      </w:r>
    </w:p>
    <w:p w:rsidR="00A77B3E" w:rsidRPr="005A5D57" w:rsidRDefault="005A5D57" w:rsidP="005A5D57">
      <w:pPr>
        <w:pStyle w:val="Heading2"/>
        <w:rPr>
          <w:lang w:val="es-AR"/>
        </w:rPr>
      </w:pPr>
      <w:bookmarkStart w:id="45" w:name="_Toc311804127"/>
      <w:r w:rsidRPr="005A5D57">
        <w:rPr>
          <w:lang w:val="es-AR"/>
        </w:rPr>
        <w:lastRenderedPageBreak/>
        <w:t>Marca de Límite del Proyecto</w:t>
      </w:r>
      <w:bookmarkEnd w:id="45"/>
    </w:p>
    <w:p w:rsidR="00A77B3E" w:rsidRPr="005A5D57" w:rsidRDefault="005A5D57" w:rsidP="00233EA3">
      <w:pPr>
        <w:rPr>
          <w:rFonts w:eastAsia="Times New Roman"/>
          <w:lang w:val="es-AR"/>
        </w:rPr>
      </w:pPr>
      <w:r w:rsidRPr="005A5D57">
        <w:rPr>
          <w:rFonts w:eastAsia="Times New Roman"/>
          <w:lang w:val="es-AR"/>
        </w:rPr>
        <w:t xml:space="preserve">Se trazará una línea dividiendo las tareas del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que representará cuales son las tareas que se espera realizar antes de la finalización del proyecto. La posición de esa línea se irá ajustando entre los </w:t>
      </w:r>
      <w:proofErr w:type="spellStart"/>
      <w:r w:rsidRPr="005A5D57">
        <w:rPr>
          <w:rFonts w:eastAsia="Times New Roman"/>
          <w:lang w:val="es-AR"/>
        </w:rPr>
        <w:t>sprints</w:t>
      </w:r>
      <w:proofErr w:type="spellEnd"/>
      <w:r w:rsidRPr="005A5D57">
        <w:rPr>
          <w:rFonts w:eastAsia="Times New Roman"/>
          <w:lang w:val="es-AR"/>
        </w:rPr>
        <w:t xml:space="preserve"> y al incluir nuevas tareas al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De esta manera, tanto el cliente, el equipo y la cátedra tendrán una idea aproximada (y cada vez </w:t>
      </w:r>
      <w:proofErr w:type="spellStart"/>
      <w:r w:rsidRPr="005A5D57">
        <w:rPr>
          <w:rFonts w:eastAsia="Times New Roman"/>
          <w:lang w:val="es-AR"/>
        </w:rPr>
        <w:t>mas</w:t>
      </w:r>
      <w:proofErr w:type="spellEnd"/>
      <w:r w:rsidRPr="005A5D57">
        <w:rPr>
          <w:rFonts w:eastAsia="Times New Roman"/>
          <w:lang w:val="es-AR"/>
        </w:rPr>
        <w:t xml:space="preserve"> cercana a la realidad) de </w:t>
      </w:r>
      <w:r w:rsidR="00233EA3" w:rsidRPr="005A5D57">
        <w:rPr>
          <w:rFonts w:eastAsia="Times New Roman"/>
          <w:lang w:val="es-AR"/>
        </w:rPr>
        <w:t>cómo</w:t>
      </w:r>
      <w:r w:rsidRPr="005A5D57">
        <w:rPr>
          <w:rFonts w:eastAsia="Times New Roman"/>
          <w:lang w:val="es-AR"/>
        </w:rPr>
        <w:t xml:space="preserve"> será el resultado final. Y facilitará la fijación de prioridades a las tareas.</w:t>
      </w:r>
    </w:p>
    <w:p w:rsidR="00A77B3E" w:rsidRPr="005A5D57" w:rsidRDefault="005A5D57" w:rsidP="00233EA3">
      <w:pPr>
        <w:rPr>
          <w:rFonts w:eastAsia="Times New Roman"/>
          <w:lang w:val="es-AR"/>
        </w:rPr>
      </w:pPr>
      <w:r w:rsidRPr="005A5D57">
        <w:rPr>
          <w:rFonts w:eastAsia="Times New Roman"/>
          <w:lang w:val="es-AR"/>
        </w:rPr>
        <w:t>La posición de la Marca de Límite del Proyecto contemplará:</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 xml:space="preserve">que se cumplan los objetivos mínimos del sistema (ver sección sobre Objetivos Específicos </w:t>
      </w:r>
      <w:proofErr w:type="spellStart"/>
      <w:r w:rsidRPr="00233EA3">
        <w:rPr>
          <w:rFonts w:eastAsia="Times New Roman"/>
          <w:lang w:val="es-AR"/>
        </w:rPr>
        <w:t>incluídos</w:t>
      </w:r>
      <w:proofErr w:type="spellEnd"/>
      <w:r w:rsidRPr="00233EA3">
        <w:rPr>
          <w:rFonts w:eastAsia="Times New Roman"/>
          <w:lang w:val="es-AR"/>
        </w:rPr>
        <w:t xml:space="preserve"> en el límite del proyecto),</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que la fecha estimada para alcanzarla se encuentre en un rango de ± 3 meses del día 11 de marzo de 2013</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y que la suma de las horas trabajadas por los integrantes del equipo (en su totalidad) esté en el rango de 1500 ± 200 horas.</w:t>
      </w:r>
    </w:p>
    <w:p w:rsidR="00A77B3E" w:rsidRPr="005A5D57" w:rsidRDefault="005A5D57" w:rsidP="00233EA3">
      <w:pPr>
        <w:rPr>
          <w:rFonts w:eastAsia="Times New Roman"/>
          <w:lang w:val="es-AR"/>
        </w:rPr>
      </w:pPr>
      <w:r w:rsidRPr="005A5D57">
        <w:rPr>
          <w:rFonts w:eastAsia="Times New Roman"/>
          <w:lang w:val="es-AR"/>
        </w:rPr>
        <w:t xml:space="preserve">La única condición flexible en este caso es la que define los objetivos mínimos del sistema. Esto es a </w:t>
      </w:r>
      <w:proofErr w:type="spellStart"/>
      <w:r w:rsidRPr="005A5D57">
        <w:rPr>
          <w:rFonts w:eastAsia="Times New Roman"/>
          <w:lang w:val="es-AR"/>
        </w:rPr>
        <w:t>drede</w:t>
      </w:r>
      <w:proofErr w:type="spellEnd"/>
      <w:r w:rsidRPr="005A5D57">
        <w:rPr>
          <w:rFonts w:eastAsia="Times New Roman"/>
          <w:lang w:val="es-AR"/>
        </w:rPr>
        <w:t>, ya que le permite al cliente realmente priorizar y determinar cuál es el punto en el cual él mismo determina en qué punto el sistema puede ser aceptado como final.</w:t>
      </w:r>
    </w:p>
    <w:p w:rsidR="00A77B3E" w:rsidRPr="005A5D57" w:rsidRDefault="005A5D57" w:rsidP="005A5D57">
      <w:pPr>
        <w:pStyle w:val="Heading2"/>
        <w:rPr>
          <w:lang w:val="es-AR"/>
        </w:rPr>
      </w:pPr>
      <w:bookmarkStart w:id="46" w:name="h.gq9hlp5cgltq"/>
      <w:bookmarkStart w:id="47" w:name="_Toc311804128"/>
      <w:bookmarkEnd w:id="46"/>
      <w:r w:rsidRPr="005A5D57">
        <w:rPr>
          <w:lang w:val="es-AR"/>
        </w:rPr>
        <w:t>Sprints</w:t>
      </w:r>
      <w:bookmarkEnd w:id="47"/>
    </w:p>
    <w:p w:rsidR="00A77B3E" w:rsidRPr="005A5D57" w:rsidRDefault="005A5D57" w:rsidP="00233EA3">
      <w:pPr>
        <w:rPr>
          <w:rFonts w:eastAsia="Times New Roman"/>
          <w:lang w:val="es-AR"/>
        </w:rPr>
      </w:pPr>
      <w:r w:rsidRPr="005A5D57">
        <w:rPr>
          <w:rFonts w:eastAsia="Times New Roman"/>
          <w:lang w:val="es-AR"/>
        </w:rPr>
        <w:t>El Sprint es el período en el cual se lleva a cabo el trabajo en sí. Tendrán una duración fija, en principio de tres semanas pero podrá ser modificada durante el desarrollo del proyecto. Luego de comenzado un sprint no se podrán modificar sus tareas, con la sola excepción de tareas de soporte.</w:t>
      </w:r>
    </w:p>
    <w:p w:rsidR="00A77B3E" w:rsidRPr="005A5D57" w:rsidRDefault="005A5D57" w:rsidP="00233EA3">
      <w:pPr>
        <w:rPr>
          <w:rFonts w:eastAsia="Times New Roman"/>
          <w:lang w:val="es-AR"/>
        </w:rPr>
      </w:pPr>
      <w:r w:rsidRPr="005A5D57">
        <w:rPr>
          <w:rFonts w:eastAsia="Times New Roman"/>
          <w:lang w:val="es-AR"/>
        </w:rPr>
        <w:t xml:space="preserve">En la </w:t>
      </w:r>
      <w:r w:rsidRPr="005A5D57">
        <w:rPr>
          <w:rFonts w:eastAsia="Times New Roman"/>
          <w:i/>
          <w:iCs/>
          <w:lang w:val="es-AR"/>
        </w:rPr>
        <w:t>Reunión de Planificación del Sprint</w:t>
      </w:r>
      <w:r w:rsidRPr="005A5D57">
        <w:rPr>
          <w:rFonts w:eastAsia="Times New Roman"/>
          <w:lang w:val="es-AR"/>
        </w:rPr>
        <w:t xml:space="preserve">, cada integrante se comprometerá a trabajar una cierta cantidad de horas y se definirá el </w:t>
      </w:r>
      <w:r w:rsidRPr="005A5D57">
        <w:rPr>
          <w:rFonts w:eastAsia="Times New Roman"/>
          <w:i/>
          <w:iCs/>
          <w:lang w:val="es-AR"/>
        </w:rPr>
        <w:t xml:space="preserve">Sprint </w:t>
      </w:r>
      <w:proofErr w:type="spellStart"/>
      <w:r w:rsidRPr="005A5D57">
        <w:rPr>
          <w:rFonts w:eastAsia="Times New Roman"/>
          <w:i/>
          <w:iCs/>
          <w:lang w:val="es-AR"/>
        </w:rPr>
        <w:t>Backlog</w:t>
      </w:r>
      <w:proofErr w:type="spellEnd"/>
      <w:r w:rsidRPr="005A5D57">
        <w:rPr>
          <w:rFonts w:eastAsia="Times New Roman"/>
          <w:lang w:val="es-AR"/>
        </w:rPr>
        <w:t>. En este documento se detallará cuáles son las características que  se implementarán como los requisitos del sprint y se asignarán horas a las tareas correspondientes, intentando crear tareas de no más de 10 horas.</w:t>
      </w:r>
    </w:p>
    <w:p w:rsidR="00A77B3E" w:rsidRPr="005A5D57" w:rsidRDefault="005A5D57" w:rsidP="00233EA3">
      <w:pPr>
        <w:rPr>
          <w:rFonts w:eastAsia="Times New Roman"/>
          <w:lang w:val="es-AR"/>
        </w:rPr>
      </w:pPr>
      <w:r w:rsidRPr="005A5D57">
        <w:rPr>
          <w:rFonts w:eastAsia="Times New Roman"/>
          <w:lang w:val="es-AR"/>
        </w:rPr>
        <w:t xml:space="preserve">Al terminar se realizará la </w:t>
      </w:r>
      <w:r w:rsidRPr="005A5D57">
        <w:rPr>
          <w:rFonts w:eastAsia="Times New Roman"/>
          <w:i/>
          <w:iCs/>
          <w:lang w:val="es-AR"/>
        </w:rPr>
        <w:t>Reunión de Revisión del Sprint</w:t>
      </w:r>
      <w:r w:rsidRPr="005A5D57">
        <w:rPr>
          <w:rFonts w:eastAsia="Times New Roman"/>
          <w:lang w:val="es-AR"/>
        </w:rPr>
        <w:t xml:space="preserve">. Allí se revisará el trabajo completado y el no completado; se realizará una demo del trabajo completado a los interesados. Luego, los integrantes del equipo realizarán la </w:t>
      </w:r>
      <w:r w:rsidRPr="005A5D57">
        <w:rPr>
          <w:rFonts w:eastAsia="Times New Roman"/>
          <w:i/>
          <w:iCs/>
          <w:lang w:val="es-AR"/>
        </w:rPr>
        <w:t xml:space="preserve">Retrospectiva del Sprint </w:t>
      </w:r>
      <w:r w:rsidRPr="005A5D57">
        <w:rPr>
          <w:rFonts w:eastAsia="Times New Roman"/>
          <w:lang w:val="es-AR"/>
        </w:rPr>
        <w:t>intentando realizar una mejora del proceso y relevando las horas trabajadas realmente por cada integrante del equipo contrastándolas con las horas pactadas al inicio del sprint.</w:t>
      </w:r>
    </w:p>
    <w:p w:rsidR="00A77B3E" w:rsidRPr="005A5D57" w:rsidRDefault="005A5D57" w:rsidP="00233EA3">
      <w:pPr>
        <w:rPr>
          <w:rFonts w:eastAsia="Times New Roman"/>
          <w:lang w:val="es-AR"/>
        </w:rPr>
      </w:pPr>
      <w:r w:rsidRPr="005A5D57">
        <w:rPr>
          <w:rFonts w:eastAsia="Times New Roman"/>
          <w:lang w:val="es-AR"/>
        </w:rPr>
        <w:t xml:space="preserve">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a medida de que vayamos conociendo el ritmo del equipo y se vaya definiendo con mayor exactitud las tareas del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lang w:val="es-AR"/>
        </w:rPr>
        <w:t xml:space="preserve">, iremos realizando re-estimaciones del mismo y ajustando la posición de la </w:t>
      </w:r>
      <w:r w:rsidRPr="005A5D57">
        <w:rPr>
          <w:rFonts w:eastAsia="Times New Roman"/>
          <w:i/>
          <w:iCs/>
          <w:lang w:val="es-AR"/>
        </w:rPr>
        <w:t>Marca de Límite del Proyecto</w:t>
      </w:r>
      <w:r w:rsidRPr="005A5D57">
        <w:rPr>
          <w:rFonts w:eastAsia="Times New Roman"/>
          <w:lang w:val="es-AR"/>
        </w:rPr>
        <w:t>.</w:t>
      </w:r>
    </w:p>
    <w:p w:rsidR="00233EA3" w:rsidRDefault="00233EA3">
      <w:pPr>
        <w:spacing w:line="252" w:lineRule="auto"/>
        <w:jc w:val="left"/>
        <w:rPr>
          <w:caps/>
          <w:color w:val="632423" w:themeColor="accent2" w:themeShade="80"/>
          <w:spacing w:val="15"/>
          <w:sz w:val="24"/>
          <w:szCs w:val="24"/>
          <w:lang w:val="es-AR"/>
        </w:rPr>
      </w:pPr>
      <w:bookmarkStart w:id="48" w:name="h.aw8mz3pjquiy"/>
      <w:bookmarkEnd w:id="48"/>
      <w:r>
        <w:rPr>
          <w:lang w:val="es-AR"/>
        </w:rPr>
        <w:br w:type="page"/>
      </w:r>
    </w:p>
    <w:p w:rsidR="00A77B3E" w:rsidRPr="005A5D57" w:rsidRDefault="005A5D57" w:rsidP="005A5D57">
      <w:pPr>
        <w:pStyle w:val="Heading2"/>
        <w:rPr>
          <w:lang w:val="es-AR"/>
        </w:rPr>
      </w:pPr>
      <w:bookmarkStart w:id="49" w:name="_Toc311804129"/>
      <w:r w:rsidRPr="005A5D57">
        <w:rPr>
          <w:lang w:val="es-AR"/>
        </w:rPr>
        <w:lastRenderedPageBreak/>
        <w:t>Entregables</w:t>
      </w:r>
      <w:bookmarkEnd w:id="49"/>
    </w:p>
    <w:p w:rsidR="00A77B3E" w:rsidRPr="005A5D57" w:rsidRDefault="005A5D57" w:rsidP="00233EA3">
      <w:pPr>
        <w:rPr>
          <w:rFonts w:eastAsia="Times New Roman"/>
          <w:lang w:val="es-AR"/>
        </w:rPr>
      </w:pPr>
      <w:r w:rsidRPr="005A5D57">
        <w:rPr>
          <w:rFonts w:eastAsia="Times New Roman"/>
          <w:lang w:val="es-AR"/>
        </w:rPr>
        <w:t>Serán entregados a la cátedra los siguientes documentos:</w:t>
      </w:r>
    </w:p>
    <w:p w:rsidR="00A65805"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Copia del </w:t>
      </w:r>
      <w:proofErr w:type="spellStart"/>
      <w:r w:rsidRPr="00A65805">
        <w:rPr>
          <w:rFonts w:eastAsia="Times New Roman"/>
          <w:lang w:val="es-AR"/>
        </w:rPr>
        <w:t>backlog</w:t>
      </w:r>
      <w:proofErr w:type="spellEnd"/>
      <w:r w:rsidRPr="00A65805">
        <w:rPr>
          <w:rFonts w:eastAsia="Times New Roman"/>
          <w:lang w:val="es-AR"/>
        </w:rPr>
        <w:t xml:space="preserve"> al inicio de cada sprint</w:t>
      </w:r>
    </w:p>
    <w:p w:rsidR="00A77B3E" w:rsidRPr="00A65805" w:rsidRDefault="005A5D57" w:rsidP="00A65805">
      <w:pPr>
        <w:pStyle w:val="ListParagraph"/>
        <w:numPr>
          <w:ilvl w:val="1"/>
          <w:numId w:val="19"/>
        </w:numPr>
        <w:rPr>
          <w:rFonts w:eastAsia="Times New Roman"/>
          <w:lang w:val="es-AR"/>
        </w:rPr>
      </w:pPr>
      <w:proofErr w:type="spellStart"/>
      <w:r w:rsidRPr="00A65805">
        <w:rPr>
          <w:rFonts w:eastAsia="Times New Roman"/>
          <w:lang w:val="es-AR"/>
        </w:rPr>
        <w:t>User</w:t>
      </w:r>
      <w:proofErr w:type="spellEnd"/>
      <w:r w:rsidRPr="00A65805">
        <w:rPr>
          <w:rFonts w:eastAsia="Times New Roman"/>
          <w:lang w:val="es-AR"/>
        </w:rPr>
        <w:t xml:space="preserve"> </w:t>
      </w:r>
      <w:proofErr w:type="spellStart"/>
      <w:r w:rsidRPr="00A65805">
        <w:rPr>
          <w:rFonts w:eastAsia="Times New Roman"/>
          <w:lang w:val="es-AR"/>
        </w:rPr>
        <w:t>stories</w:t>
      </w:r>
      <w:proofErr w:type="spellEnd"/>
      <w:r w:rsidRPr="00A65805">
        <w:rPr>
          <w:rFonts w:eastAsia="Times New Roman"/>
          <w:lang w:val="es-AR"/>
        </w:rPr>
        <w:t xml:space="preserve"> (</w:t>
      </w:r>
      <w:r w:rsidR="00A65805" w:rsidRPr="00A65805">
        <w:rPr>
          <w:rFonts w:eastAsia="Times New Roman"/>
          <w:lang w:val="es-AR"/>
        </w:rPr>
        <w:t>más</w:t>
      </w:r>
      <w:r w:rsidRPr="00A65805">
        <w:rPr>
          <w:rFonts w:eastAsia="Times New Roman"/>
          <w:lang w:val="es-AR"/>
        </w:rPr>
        <w:t xml:space="preserve"> detallados a medida que avance el proceso)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Tareas técnicas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Estimaciones aproximadas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Marca de límite de proyecto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 reunión de planificación de los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Backlogs</w:t>
      </w:r>
      <w:proofErr w:type="spellEnd"/>
      <w:r w:rsidRPr="00A65805">
        <w:rPr>
          <w:rFonts w:eastAsia="Times New Roman"/>
          <w:lang w:val="es-AR"/>
        </w:rPr>
        <w: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Planificación del sprint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Horas comprometidas a trabajar por cada miembro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revisión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Detalle de las tareas realmente realizadas</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retrospectiva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Mejoras y oportunidades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 xml:space="preserve">Horas realmente trabajadas por cada miembro discriminadas según el tipo de tarea (relevamiento, test, </w:t>
      </w:r>
      <w:proofErr w:type="spellStart"/>
      <w:r w:rsidRPr="00A65805">
        <w:rPr>
          <w:rFonts w:eastAsia="Times New Roman"/>
          <w:lang w:val="es-AR"/>
        </w:rPr>
        <w:t>etc</w:t>
      </w:r>
      <w:proofErr w:type="spellEnd"/>
      <w:r w:rsidRPr="00A65805">
        <w:rPr>
          <w:rFonts w:eastAsia="Times New Roman"/>
          <w:lang w:val="es-AR"/>
        </w:rPr>
        <w:t>).</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Output de los </w:t>
      </w:r>
      <w:proofErr w:type="spellStart"/>
      <w:r w:rsidRPr="00A65805">
        <w:rPr>
          <w:rFonts w:eastAsia="Times New Roman"/>
          <w:lang w:val="es-AR"/>
        </w:rPr>
        <w:t>sprints</w:t>
      </w:r>
      <w:proofErr w:type="spellEnd"/>
      <w:r w:rsidRPr="00A65805">
        <w:rPr>
          <w:rFonts w:eastAsia="Times New Roman"/>
          <w:lang w:val="es-AR"/>
        </w:rPr>
        <w:t xml:space="preserve"> - Dada la variada naturaleza que cada sprint puede tener, cada uno de ellos podrá tener distintas salidas según el trabajo que requiera ser realizado. Identificamos estos como los más comunes a lo largo de la ejecución del proyecto: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comparativos acerca de posibles tecnologías o soluciones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de análisis y diseño pertinentes, con el nivel de detalle requerido en cada caso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 pruebas de concepto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del sistema</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Registro de la realización de tarea de soporte</w:t>
      </w:r>
    </w:p>
    <w:p w:rsidR="00A77B3E" w:rsidRPr="005A5D57" w:rsidRDefault="005A5D57">
      <w:pPr>
        <w:spacing w:after="0"/>
        <w:rPr>
          <w:rFonts w:eastAsia="Times New Roman" w:cs="Times New Roman"/>
          <w:lang w:val="es-AR"/>
        </w:rPr>
      </w:pPr>
      <w:r w:rsidRPr="005A5D57">
        <w:rPr>
          <w:rFonts w:eastAsia="Times New Roman" w:cs="Times New Roman"/>
          <w:lang w:val="es-AR"/>
        </w:rPr>
        <w:t xml:space="preserve"> </w:t>
      </w:r>
    </w:p>
    <w:p w:rsidR="00A77B3E" w:rsidRPr="005A5D57" w:rsidRDefault="005A5D57" w:rsidP="00233EA3">
      <w:pPr>
        <w:pStyle w:val="Heading1"/>
        <w:rPr>
          <w:lang w:val="es-AR"/>
        </w:rPr>
      </w:pPr>
      <w:bookmarkStart w:id="50" w:name="h.4dfo6ymds7o5"/>
      <w:bookmarkEnd w:id="50"/>
      <w:r>
        <w:rPr>
          <w:lang w:val="es-AR"/>
        </w:rPr>
        <w:br w:type="page"/>
      </w:r>
      <w:bookmarkStart w:id="51" w:name="_Toc311804130"/>
      <w:r w:rsidRPr="00FE766C">
        <w:rPr>
          <w:lang w:val="es-AR"/>
        </w:rPr>
        <w:lastRenderedPageBreak/>
        <w:t>Planificación</w:t>
      </w:r>
      <w:bookmarkEnd w:id="51"/>
    </w:p>
    <w:p w:rsidR="00A77B3E" w:rsidRPr="005A5D57" w:rsidRDefault="005A5D57" w:rsidP="00233EA3">
      <w:pPr>
        <w:rPr>
          <w:rFonts w:eastAsia="Times New Roman"/>
          <w:lang w:val="es-AR"/>
        </w:rPr>
      </w:pPr>
      <w:r w:rsidRPr="005A5D57">
        <w:rPr>
          <w:rFonts w:eastAsia="Times New Roman"/>
          <w:lang w:val="es-AR"/>
        </w:rPr>
        <w:t xml:space="preserve">Dada que la planificación en cuanto a funcionalidades se define de forma general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y </w:t>
      </w:r>
      <w:r w:rsidR="003010F2" w:rsidRPr="005A5D57">
        <w:rPr>
          <w:rFonts w:eastAsia="Times New Roman"/>
          <w:lang w:val="es-AR"/>
        </w:rPr>
        <w:t>más</w:t>
      </w:r>
      <w:r w:rsidRPr="005A5D57">
        <w:rPr>
          <w:rFonts w:eastAsia="Times New Roman"/>
          <w:lang w:val="es-AR"/>
        </w:rPr>
        <w:t xml:space="preserve"> en detalle al comienzo de cada sprint, la planificación existente en este momento es la correspondiente a la estructura de los distintos </w:t>
      </w:r>
      <w:proofErr w:type="spellStart"/>
      <w:r w:rsidRPr="005A5D57">
        <w:rPr>
          <w:rFonts w:eastAsia="Times New Roman"/>
          <w:lang w:val="es-AR"/>
        </w:rPr>
        <w:t>sprints</w:t>
      </w:r>
      <w:proofErr w:type="spellEnd"/>
      <w:r w:rsidRPr="005A5D57">
        <w:rPr>
          <w:rFonts w:eastAsia="Times New Roman"/>
          <w:lang w:val="es-AR"/>
        </w:rPr>
        <w:t xml:space="preserve"> a lo largo del tiempo, junto con la determinación de las tareas para el primer sprint.</w:t>
      </w:r>
    </w:p>
    <w:p w:rsidR="00A77B3E" w:rsidRPr="005A5D57" w:rsidRDefault="005A5D57" w:rsidP="00233EA3">
      <w:pPr>
        <w:pStyle w:val="Heading2"/>
        <w:rPr>
          <w:lang w:val="es-AR"/>
        </w:rPr>
      </w:pPr>
      <w:bookmarkStart w:id="52" w:name="h.q2ce2ilmdn9i"/>
      <w:bookmarkStart w:id="53" w:name="_Toc311804131"/>
      <w:bookmarkEnd w:id="52"/>
      <w:r w:rsidRPr="005A5D57">
        <w:rPr>
          <w:lang w:val="es-AR"/>
        </w:rPr>
        <w:t>Gráfico de Gantt</w:t>
      </w:r>
      <w:bookmarkEnd w:id="53"/>
    </w:p>
    <w:p w:rsidR="00A77B3E" w:rsidRPr="005A5D57" w:rsidRDefault="005A5D57" w:rsidP="00233EA3">
      <w:pPr>
        <w:rPr>
          <w:rFonts w:eastAsia="Times New Roman"/>
          <w:lang w:val="es-AR"/>
        </w:rPr>
      </w:pPr>
      <w:r w:rsidRPr="005A5D57">
        <w:rPr>
          <w:rFonts w:eastAsia="Times New Roman"/>
          <w:lang w:val="es-AR"/>
        </w:rPr>
        <w:t xml:space="preserve">A continuación se demuestra </w:t>
      </w:r>
      <w:r w:rsidR="00233EA3" w:rsidRPr="005A5D57">
        <w:rPr>
          <w:rFonts w:eastAsia="Times New Roman"/>
          <w:lang w:val="es-AR"/>
        </w:rPr>
        <w:t>cómo</w:t>
      </w:r>
      <w:r w:rsidRPr="005A5D57">
        <w:rPr>
          <w:rFonts w:eastAsia="Times New Roman"/>
          <w:lang w:val="es-AR"/>
        </w:rPr>
        <w:t xml:space="preserve"> sería la progresión de los distintos </w:t>
      </w:r>
      <w:proofErr w:type="spellStart"/>
      <w:r w:rsidRPr="005A5D57">
        <w:rPr>
          <w:rFonts w:eastAsia="Times New Roman"/>
          <w:lang w:val="es-AR"/>
        </w:rPr>
        <w:t>sprints</w:t>
      </w:r>
      <w:proofErr w:type="spellEnd"/>
      <w:r w:rsidRPr="005A5D57">
        <w:rPr>
          <w:rFonts w:eastAsia="Times New Roman"/>
          <w:lang w:val="es-AR"/>
        </w:rPr>
        <w:t xml:space="preserve"> hasta la terminación de la ejecución del proyecto.</w:t>
      </w:r>
    </w:p>
    <w:p w:rsidR="00A77B3E" w:rsidRDefault="005A5D57">
      <w:pPr>
        <w:spacing w:line="240" w:lineRule="auto"/>
        <w:rPr>
          <w:rFonts w:eastAsia="Times New Roman" w:cs="Times New Roman"/>
        </w:rPr>
      </w:pPr>
      <w:r>
        <w:rPr>
          <w:noProof/>
          <w:lang w:bidi="ar-SA"/>
        </w:rPr>
        <w:drawing>
          <wp:inline distT="0" distB="0" distL="0" distR="0">
            <wp:extent cx="5920199" cy="3633746"/>
            <wp:effectExtent l="19050" t="0" r="43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923798" cy="3635955"/>
                    </a:xfrm>
                    <a:prstGeom prst="rect">
                      <a:avLst/>
                    </a:prstGeom>
                    <a:noFill/>
                    <a:ln w="9525">
                      <a:noFill/>
                      <a:miter lim="800000"/>
                      <a:headEnd/>
                      <a:tailEnd/>
                    </a:ln>
                  </pic:spPr>
                </pic:pic>
              </a:graphicData>
            </a:graphic>
          </wp:inline>
        </w:drawing>
      </w:r>
    </w:p>
    <w:p w:rsidR="003010F2" w:rsidRDefault="003010F2">
      <w:pPr>
        <w:spacing w:line="252" w:lineRule="auto"/>
        <w:jc w:val="left"/>
        <w:rPr>
          <w:caps/>
          <w:color w:val="632423" w:themeColor="accent2" w:themeShade="80"/>
          <w:spacing w:val="15"/>
          <w:sz w:val="24"/>
          <w:szCs w:val="24"/>
          <w:lang w:val="es-AR"/>
        </w:rPr>
      </w:pPr>
      <w:bookmarkStart w:id="54" w:name="h.epy9c39yrmvb"/>
      <w:bookmarkEnd w:id="54"/>
      <w:r>
        <w:rPr>
          <w:lang w:val="es-AR"/>
        </w:rPr>
        <w:br w:type="page"/>
      </w:r>
    </w:p>
    <w:p w:rsidR="00A77B3E" w:rsidRPr="005A5D57" w:rsidRDefault="005A5D57" w:rsidP="00A65805">
      <w:pPr>
        <w:pStyle w:val="Heading2"/>
        <w:rPr>
          <w:lang w:val="es-AR"/>
        </w:rPr>
      </w:pPr>
      <w:bookmarkStart w:id="55" w:name="_Toc311804132"/>
      <w:r w:rsidRPr="005A5D57">
        <w:rPr>
          <w:lang w:val="es-AR"/>
        </w:rPr>
        <w:lastRenderedPageBreak/>
        <w:t>Product Backlog (</w:t>
      </w:r>
      <w:r w:rsidRPr="00FE766C">
        <w:rPr>
          <w:lang w:val="es-AR"/>
        </w:rPr>
        <w:t>Preliminar</w:t>
      </w:r>
      <w:r w:rsidRPr="005A5D57">
        <w:rPr>
          <w:lang w:val="es-AR"/>
        </w:rPr>
        <w:t>)</w:t>
      </w:r>
      <w:bookmarkEnd w:id="55"/>
    </w:p>
    <w:p w:rsidR="00A77B3E" w:rsidRPr="005A5D57" w:rsidRDefault="005A5D57" w:rsidP="00A65805">
      <w:pPr>
        <w:rPr>
          <w:rFonts w:eastAsia="Times New Roman"/>
          <w:lang w:val="es-AR"/>
        </w:rPr>
      </w:pPr>
      <w:r w:rsidRPr="00A65805">
        <w:rPr>
          <w:rFonts w:eastAsia="Times New Roman"/>
          <w:i/>
          <w:lang w:val="es-AR"/>
        </w:rPr>
        <w:t>Nota</w:t>
      </w:r>
      <w:r w:rsidRPr="005A5D57">
        <w:rPr>
          <w:rFonts w:eastAsia="Times New Roman"/>
          <w:lang w:val="es-AR"/>
        </w:rPr>
        <w:t xml:space="preserve">: Este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es temporal, hasta que se decida cuál será el sistema que mantenga la información del proyecto. Cuando exista esa determinación, los datos se copiarán a dicho sistema y ese será el sistema oficial de registro de </w:t>
      </w:r>
      <w:proofErr w:type="spellStart"/>
      <w:r w:rsidRPr="005A5D57">
        <w:rPr>
          <w:rFonts w:eastAsia="Times New Roman"/>
          <w:lang w:val="es-AR"/>
        </w:rPr>
        <w:t>sprints</w:t>
      </w:r>
      <w:proofErr w:type="spellEnd"/>
      <w:r w:rsidRPr="005A5D57">
        <w:rPr>
          <w:rFonts w:eastAsia="Times New Roman"/>
          <w:lang w:val="es-AR"/>
        </w:rPr>
        <w:t xml:space="preserve"> y tareas.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demás registros al sistema de tracking del proyecto (5 hrs)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(Andrés)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(Juan Diego)</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(Matías)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Mantener una base de datos de los postulantes (para reemplazar 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Registro de las entrevistas en la base de datos de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Permitir búsquedas flexibles e inteligentes sobre la base de datos de postulantes.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Extracción de datos de los postulantes de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Alta y actualización automática de postulantes desde Email,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Determinación </w:t>
      </w:r>
      <w:proofErr w:type="spellStart"/>
      <w:r w:rsidRPr="00A65805">
        <w:rPr>
          <w:rFonts w:eastAsia="Times New Roman"/>
          <w:color w:val="222222"/>
          <w:lang w:val="es-AR"/>
        </w:rPr>
        <w:t>mas</w:t>
      </w:r>
      <w:proofErr w:type="spellEnd"/>
      <w:r w:rsidRPr="00A65805">
        <w:rPr>
          <w:rFonts w:eastAsia="Times New Roman"/>
          <w:color w:val="222222"/>
          <w:lang w:val="es-AR"/>
        </w:rPr>
        <w:t xml:space="preserve"> o menos inteligente del grado de </w:t>
      </w:r>
      <w:proofErr w:type="spellStart"/>
      <w:r w:rsidRPr="00A65805">
        <w:rPr>
          <w:rFonts w:eastAsia="Times New Roman"/>
          <w:color w:val="222222"/>
          <w:lang w:val="es-AR"/>
        </w:rPr>
        <w:t>seniority</w:t>
      </w:r>
      <w:proofErr w:type="spellEnd"/>
      <w:r w:rsidRPr="00A65805">
        <w:rPr>
          <w:rFonts w:eastAsia="Times New Roman"/>
          <w:color w:val="222222"/>
          <w:lang w:val="es-AR"/>
        </w:rPr>
        <w:t xml:space="preserve"> en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con Jira para "Sales Pipeline" con el listado de los postulantes propuestos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Integrar búsquedas en bases de datos externas como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o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Publicar búsquedas en publicaciones gráficas o sitios como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o </w:t>
      </w:r>
      <w:proofErr w:type="spellStart"/>
      <w:r w:rsidRPr="00A65805">
        <w:rPr>
          <w:rFonts w:eastAsia="Times New Roman"/>
          <w:color w:val="222222"/>
          <w:lang w:val="es-AR"/>
        </w:rPr>
        <w:t>BuscoJobs</w:t>
      </w:r>
      <w:proofErr w:type="spellEnd"/>
    </w:p>
    <w:p w:rsidR="00A77B3E" w:rsidRPr="00A65805" w:rsidRDefault="005A5D57" w:rsidP="00A65805">
      <w:pPr>
        <w:pStyle w:val="ListParagraph"/>
        <w:numPr>
          <w:ilvl w:val="0"/>
          <w:numId w:val="20"/>
        </w:numPr>
        <w:rPr>
          <w:rFonts w:eastAsia="Times New Roman"/>
          <w:color w:val="222222"/>
        </w:rPr>
      </w:pPr>
      <w:proofErr w:type="spellStart"/>
      <w:r w:rsidRPr="00A65805">
        <w:rPr>
          <w:rFonts w:eastAsia="Times New Roman"/>
          <w:color w:val="222222"/>
        </w:rPr>
        <w:t>Relacionar</w:t>
      </w:r>
      <w:proofErr w:type="spellEnd"/>
      <w:r w:rsidRPr="00A65805">
        <w:rPr>
          <w:rFonts w:eastAsia="Times New Roman"/>
          <w:color w:val="222222"/>
        </w:rPr>
        <w:t xml:space="preserve"> </w:t>
      </w:r>
      <w:proofErr w:type="spellStart"/>
      <w:r w:rsidRPr="00A65805">
        <w:rPr>
          <w:rFonts w:eastAsia="Times New Roman"/>
          <w:color w:val="222222"/>
        </w:rPr>
        <w:t>postulantes</w:t>
      </w:r>
      <w:proofErr w:type="spellEnd"/>
      <w:r w:rsidRPr="00A65805">
        <w:rPr>
          <w:rFonts w:eastAsia="Times New Roman"/>
          <w:color w:val="222222"/>
        </w:rPr>
        <w:t xml:space="preserve"> con </w:t>
      </w:r>
      <w:proofErr w:type="spellStart"/>
      <w:r w:rsidRPr="00A65805">
        <w:rPr>
          <w:rFonts w:eastAsia="Times New Roman"/>
          <w:color w:val="222222"/>
        </w:rPr>
        <w:t>búsquedas</w:t>
      </w:r>
      <w:proofErr w:type="spellEnd"/>
      <w:r w:rsidRPr="00A65805">
        <w:rPr>
          <w:rFonts w:eastAsia="Times New Roman"/>
          <w:color w:val="222222"/>
        </w:rPr>
        <w:t xml:space="preserve"> </w:t>
      </w:r>
      <w:proofErr w:type="spellStart"/>
      <w:r w:rsidRPr="00A65805">
        <w:rPr>
          <w:rFonts w:eastAsia="Times New Roman"/>
          <w:color w:val="222222"/>
        </w:rPr>
        <w:t>realizadas</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Migrar datos actuales (menos de 300 postulantes) del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a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Mantener una base de datos de los empleados (Legajos)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de los usuarios de JIRA (empleados) con su legajo en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Migrar datos de la planilla actual de legajos a nuestra base de datos (alrededor de 50 </w:t>
      </w:r>
      <w:proofErr w:type="spellStart"/>
      <w:r w:rsidRPr="00A65805">
        <w:rPr>
          <w:rFonts w:eastAsia="Times New Roman"/>
          <w:color w:val="222222"/>
          <w:lang w:val="es-AR"/>
        </w:rPr>
        <w:t>items</w:t>
      </w:r>
      <w:proofErr w:type="spellEnd"/>
      <w:r w:rsidRPr="00A65805">
        <w:rPr>
          <w:rFonts w:eastAsia="Times New Roman"/>
          <w:color w:val="222222"/>
          <w:lang w:val="es-AR"/>
        </w:rPr>
        <w:t>)</w:t>
      </w:r>
    </w:p>
    <w:p w:rsidR="003010F2" w:rsidRDefault="003010F2">
      <w:pPr>
        <w:spacing w:line="252" w:lineRule="auto"/>
        <w:jc w:val="left"/>
        <w:rPr>
          <w:caps/>
          <w:color w:val="632423" w:themeColor="accent2" w:themeShade="80"/>
          <w:spacing w:val="15"/>
          <w:sz w:val="24"/>
          <w:szCs w:val="24"/>
          <w:lang w:val="es-AR"/>
        </w:rPr>
      </w:pPr>
      <w:bookmarkStart w:id="56" w:name="h.pxiafcdj9m16"/>
      <w:bookmarkEnd w:id="56"/>
      <w:r>
        <w:rPr>
          <w:lang w:val="es-AR"/>
        </w:rPr>
        <w:br w:type="page"/>
      </w:r>
    </w:p>
    <w:p w:rsidR="00A77B3E" w:rsidRPr="005A5D57" w:rsidRDefault="005A5D57" w:rsidP="00A65805">
      <w:pPr>
        <w:pStyle w:val="Heading2"/>
        <w:rPr>
          <w:lang w:val="es-AR"/>
        </w:rPr>
      </w:pPr>
      <w:bookmarkStart w:id="57" w:name="_Toc311804133"/>
      <w:r w:rsidRPr="005A5D57">
        <w:rPr>
          <w:lang w:val="es-AR"/>
        </w:rPr>
        <w:lastRenderedPageBreak/>
        <w:t>Backlog Sprint 1 (</w:t>
      </w:r>
      <w:r w:rsidRPr="00A65805">
        <w:t>Preliminar</w:t>
      </w:r>
      <w:r w:rsidRPr="005A5D57">
        <w:rPr>
          <w:lang w:val="es-AR"/>
        </w:rPr>
        <w:t>)</w:t>
      </w:r>
      <w:bookmarkEnd w:id="57"/>
    </w:p>
    <w:p w:rsidR="00A77B3E" w:rsidRPr="005A5D57" w:rsidRDefault="005A5D57" w:rsidP="003010F2">
      <w:pPr>
        <w:rPr>
          <w:rFonts w:eastAsia="Times New Roman" w:cs="Times New Roman"/>
          <w:lang w:val="es-AR"/>
        </w:rPr>
      </w:pPr>
      <w:r w:rsidRPr="00A65805">
        <w:rPr>
          <w:rFonts w:eastAsia="Times New Roman" w:cs="Times New Roman"/>
          <w:i/>
          <w:lang w:val="es-AR"/>
        </w:rPr>
        <w:t>Nota</w:t>
      </w:r>
      <w:r w:rsidRPr="005A5D57">
        <w:rPr>
          <w:rFonts w:eastAsia="Times New Roman" w:cs="Times New Roman"/>
          <w:lang w:val="es-AR"/>
        </w:rPr>
        <w:t xml:space="preserve">: </w:t>
      </w:r>
      <w:r w:rsidRPr="00FE766C">
        <w:rPr>
          <w:lang w:val="es-AR"/>
        </w:rPr>
        <w:t xml:space="preserve">Este Sprint </w:t>
      </w:r>
      <w:proofErr w:type="spellStart"/>
      <w:r w:rsidRPr="00FE766C">
        <w:rPr>
          <w:lang w:val="es-AR"/>
        </w:rPr>
        <w:t>Backlog</w:t>
      </w:r>
      <w:proofErr w:type="spellEnd"/>
      <w:r w:rsidRPr="00FE766C">
        <w:rPr>
          <w:lang w:val="es-AR"/>
        </w:rPr>
        <w:t xml:space="preserve"> es temporal, que </w:t>
      </w:r>
      <w:proofErr w:type="spellStart"/>
      <w:r w:rsidRPr="00FE766C">
        <w:rPr>
          <w:lang w:val="es-AR"/>
        </w:rPr>
        <w:t>realizemos</w:t>
      </w:r>
      <w:proofErr w:type="spellEnd"/>
      <w:r w:rsidRPr="00FE766C">
        <w:rPr>
          <w:lang w:val="es-AR"/>
        </w:rPr>
        <w:t xml:space="preserve"> la reunión de planificación del sprint. En ese momento cada integrante comprometerá una cantidad de horas y se analizará cada uno de los </w:t>
      </w:r>
      <w:proofErr w:type="spellStart"/>
      <w:r w:rsidRPr="00FE766C">
        <w:rPr>
          <w:lang w:val="es-AR"/>
        </w:rPr>
        <w:t>items</w:t>
      </w:r>
      <w:proofErr w:type="spellEnd"/>
      <w:r w:rsidRPr="00FE766C">
        <w:rPr>
          <w:lang w:val="es-AR"/>
        </w:rPr>
        <w:t xml:space="preserve"> incluyendo </w:t>
      </w:r>
      <w:r w:rsidR="00A65805" w:rsidRPr="00FE766C">
        <w:rPr>
          <w:lang w:val="es-AR"/>
        </w:rPr>
        <w:t>más</w:t>
      </w:r>
      <w:r w:rsidRPr="00FE766C">
        <w:rPr>
          <w:lang w:val="es-AR"/>
        </w:rPr>
        <w:t xml:space="preserve"> detalles.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al sistema de tracking del proyecto (5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(Andrés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(Juan Diego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(Matías - 15 hrs)</w:t>
      </w:r>
    </w:p>
    <w:p w:rsidR="00A77B3E" w:rsidRPr="00A65805" w:rsidRDefault="005A5D57" w:rsidP="00A65805">
      <w:pPr>
        <w:rPr>
          <w:rFonts w:eastAsia="Times New Roman"/>
          <w:lang w:val="es-AR"/>
        </w:rPr>
      </w:pPr>
      <w:r w:rsidRPr="005A5D57">
        <w:rPr>
          <w:rFonts w:eastAsia="Times New Roman"/>
          <w:lang w:val="es-AR"/>
        </w:rPr>
        <w:t>Incluyendo 5 horas aproximadas para las reuniones de planificación, revisión y retrospectiva, el total de tiempo estimado para el Sprint 1: 87 horas efectivas de trabajo.</w:t>
      </w:r>
    </w:p>
    <w:p w:rsidR="00A77B3E" w:rsidRPr="005A5D57" w:rsidRDefault="00A77B3E">
      <w:pPr>
        <w:spacing w:line="240" w:lineRule="auto"/>
        <w:rPr>
          <w:rFonts w:eastAsia="Times New Roman" w:cs="Times New Roman"/>
          <w:lang w:val="es-AR"/>
        </w:rPr>
      </w:pPr>
    </w:p>
    <w:p w:rsidR="00A77B3E" w:rsidRPr="005A5D57" w:rsidRDefault="00A77B3E">
      <w:pPr>
        <w:spacing w:line="240" w:lineRule="auto"/>
        <w:rPr>
          <w:b/>
          <w:bCs/>
          <w:sz w:val="24"/>
          <w:szCs w:val="24"/>
          <w:lang w:val="es-AR"/>
        </w:rPr>
      </w:pPr>
    </w:p>
    <w:p w:rsidR="00A77B3E" w:rsidRPr="005A5D57" w:rsidRDefault="00A77B3E">
      <w:pPr>
        <w:spacing w:line="240" w:lineRule="auto"/>
        <w:rPr>
          <w:lang w:val="es-AR"/>
        </w:rPr>
      </w:pPr>
    </w:p>
    <w:sectPr w:rsidR="00A77B3E" w:rsidRPr="005A5D57" w:rsidSect="00460319">
      <w:headerReference w:type="default" r:id="rId52"/>
      <w:pgSz w:w="11909" w:h="16834" w:code="9"/>
      <w:pgMar w:top="1296" w:right="1440" w:bottom="864"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E87" w:rsidRDefault="00FF4E87" w:rsidP="00F6735B">
      <w:pPr>
        <w:spacing w:after="0" w:line="240" w:lineRule="auto"/>
      </w:pPr>
      <w:r>
        <w:separator/>
      </w:r>
    </w:p>
  </w:endnote>
  <w:endnote w:type="continuationSeparator" w:id="0">
    <w:p w:rsidR="00FF4E87" w:rsidRDefault="00FF4E87" w:rsidP="00F67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35B" w:rsidRPr="00F6735B" w:rsidRDefault="00460319" w:rsidP="005864C5">
    <w:pPr>
      <w:pStyle w:val="HeaderText"/>
      <w:tabs>
        <w:tab w:val="clear" w:pos="9360"/>
        <w:tab w:val="right" w:pos="9000"/>
      </w:tabs>
    </w:pPr>
    <w:r>
      <w:t>Universidad FASTA</w:t>
    </w:r>
    <w:r w:rsidR="00F6735B">
      <w:tab/>
    </w:r>
    <w:proofErr w:type="spellStart"/>
    <w:r w:rsidRPr="00460319">
      <w:rPr>
        <w:b/>
      </w:rPr>
      <w:t>CommonJobs</w:t>
    </w:r>
    <w:proofErr w:type="spellEnd"/>
    <w:r>
      <w:tab/>
    </w:r>
    <w:r w:rsidR="00F6735B">
      <w:t>Versión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E87" w:rsidRDefault="00FF4E87" w:rsidP="00F6735B">
      <w:pPr>
        <w:spacing w:after="0" w:line="240" w:lineRule="auto"/>
      </w:pPr>
      <w:r>
        <w:separator/>
      </w:r>
    </w:p>
  </w:footnote>
  <w:footnote w:type="continuationSeparator" w:id="0">
    <w:p w:rsidR="00FF4E87" w:rsidRDefault="00FF4E87" w:rsidP="00F673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F8" w:rsidRPr="00460319" w:rsidRDefault="00310CF8" w:rsidP="005864C5">
    <w:pPr>
      <w:pStyle w:val="HeaderText"/>
      <w:tabs>
        <w:tab w:val="clear" w:pos="9360"/>
        <w:tab w:val="right" w:pos="9000"/>
      </w:tabs>
    </w:pPr>
    <w:r w:rsidRPr="00460319">
      <w:t>Universidad FASTA</w:t>
    </w:r>
    <w:r w:rsidRPr="00460319">
      <w:tab/>
    </w:r>
    <w:proofErr w:type="spellStart"/>
    <w:r w:rsidRPr="00460319">
      <w:rPr>
        <w:b/>
      </w:rPr>
      <w:t>CommonJobs</w:t>
    </w:r>
    <w:proofErr w:type="spellEnd"/>
    <w:r w:rsidRPr="00460319">
      <w:tab/>
    </w:r>
    <w:r w:rsidR="00460319" w:rsidRPr="00460319">
      <w:t>P</w:t>
    </w:r>
    <w:r w:rsidR="00460319">
      <w:t>á</w:t>
    </w:r>
    <w:r w:rsidR="00460319" w:rsidRPr="00460319">
      <w:t xml:space="preserve">gina </w:t>
    </w:r>
    <w:fldSimple w:instr=" PAGE  \* Arabic  \* MERGEFORMAT ">
      <w:r w:rsidR="00FE766C">
        <w:rPr>
          <w:noProof/>
        </w:rPr>
        <w:t>7</w:t>
      </w:r>
    </w:fldSimple>
    <w:r w:rsidRPr="00460319">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F63F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2F85C4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0303D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5FCDE9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04107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9F0D4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D769FB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9D8B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882E0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757A58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8C012D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0664F8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8A0B50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5C0A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BDA338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14836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0F4A5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D80E44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D580151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074846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60A8B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B28090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B6295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DA650C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4ADEF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86E3EE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222E32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4"/>
    <w:multiLevelType w:val="hybridMultilevel"/>
    <w:tmpl w:val="00000004"/>
    <w:lvl w:ilvl="0" w:tplc="E5F813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196BD5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6A45AE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AFA639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77A8E7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0FE769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3EA1E7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A9080E4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462D2C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9F16BCB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DF6664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D5623F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30CF4E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CF4D7E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A446A77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9B4359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9AAB8A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E70540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6"/>
    <w:multiLevelType w:val="hybridMultilevel"/>
    <w:tmpl w:val="00000006"/>
    <w:lvl w:ilvl="0" w:tplc="42A4194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6881B2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3B50BE6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FDC960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9F2582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7C68C0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762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DB8EEA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1DC4F8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74CE6E5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632F9A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648BB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6E4EB5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55AACE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F147D9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952E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DEEFC3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C3ADC9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7BA6EB7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FACFC8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CDC6CBC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92ADBB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C8563CD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702EF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3141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5B81C3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A22C56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868AE2A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264211F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5A4799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08E3C8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E3AD4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A46278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7F0AC4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C16259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E8A4640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AF82C2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4E2C01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FC800A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796D04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22074F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3046C5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570832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7EC822A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946BF5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FD58B7A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4C0A13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702F22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2946BB0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40A1F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374478B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95C843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6B4FEA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24A103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E10C4C0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B687C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AC0DE9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2784DA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0369A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060648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866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101C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83834A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018A62B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042322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CB2FA5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3894EDE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D88A7E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5D881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CAB03FE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E85249E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4C4EA8A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3">
    <w:nsid w:val="0000000E"/>
    <w:multiLevelType w:val="hybridMultilevel"/>
    <w:tmpl w:val="11369F6A"/>
    <w:lvl w:ilvl="0" w:tplc="F7D6961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8C8457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D00F4A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0C2196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D5A5F8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BD2D15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A00757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D13A363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C8D2A30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0F"/>
    <w:multiLevelType w:val="hybridMultilevel"/>
    <w:tmpl w:val="0000000F"/>
    <w:lvl w:ilvl="0" w:tplc="A36C0C4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222222"/>
        <w:sz w:val="22"/>
        <w:szCs w:val="22"/>
        <w:u w:val="none"/>
      </w:rPr>
    </w:lvl>
    <w:lvl w:ilvl="1" w:tplc="4EC09F9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222222"/>
        <w:sz w:val="22"/>
        <w:szCs w:val="22"/>
        <w:u w:val="none"/>
      </w:rPr>
    </w:lvl>
    <w:lvl w:ilvl="2" w:tplc="95266E3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222222"/>
        <w:sz w:val="22"/>
        <w:szCs w:val="22"/>
        <w:u w:val="none"/>
      </w:rPr>
    </w:lvl>
    <w:lvl w:ilvl="3" w:tplc="182EF76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222222"/>
        <w:sz w:val="22"/>
        <w:szCs w:val="22"/>
        <w:u w:val="none"/>
      </w:rPr>
    </w:lvl>
    <w:lvl w:ilvl="4" w:tplc="27C064C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222222"/>
        <w:sz w:val="22"/>
        <w:szCs w:val="22"/>
        <w:u w:val="none"/>
      </w:rPr>
    </w:lvl>
    <w:lvl w:ilvl="5" w:tplc="D62E4E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222222"/>
        <w:sz w:val="22"/>
        <w:szCs w:val="22"/>
        <w:u w:val="none"/>
      </w:rPr>
    </w:lvl>
    <w:lvl w:ilvl="6" w:tplc="4A3A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222222"/>
        <w:sz w:val="22"/>
        <w:szCs w:val="22"/>
        <w:u w:val="none"/>
      </w:rPr>
    </w:lvl>
    <w:lvl w:ilvl="7" w:tplc="D97A98F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222222"/>
        <w:sz w:val="22"/>
        <w:szCs w:val="22"/>
        <w:u w:val="none"/>
      </w:rPr>
    </w:lvl>
    <w:lvl w:ilvl="8" w:tplc="CCF2F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222222"/>
        <w:sz w:val="22"/>
        <w:szCs w:val="22"/>
        <w:u w:val="none"/>
      </w:rPr>
    </w:lvl>
  </w:abstractNum>
  <w:abstractNum w:abstractNumId="15">
    <w:nsid w:val="00000010"/>
    <w:multiLevelType w:val="hybridMultilevel"/>
    <w:tmpl w:val="00000010"/>
    <w:lvl w:ilvl="0" w:tplc="6EB207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7F4CA6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19651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E4A16F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792CF4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1C0578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D6BC6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5C00F9D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DF6763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6">
    <w:nsid w:val="00000011"/>
    <w:multiLevelType w:val="hybridMultilevel"/>
    <w:tmpl w:val="00000011"/>
    <w:lvl w:ilvl="0" w:tplc="7ED2ABE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281E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398FB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0943F8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B5CBDF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1E7B1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200CDF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98FD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8C4CA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23262B8"/>
    <w:multiLevelType w:val="hybridMultilevel"/>
    <w:tmpl w:val="01F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C4C6982"/>
    <w:multiLevelType w:val="hybridMultilevel"/>
    <w:tmpl w:val="B9D81D42"/>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11D84C1F"/>
    <w:multiLevelType w:val="hybridMultilevel"/>
    <w:tmpl w:val="32D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295784"/>
    <w:multiLevelType w:val="hybridMultilevel"/>
    <w:tmpl w:val="56F2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C28D1"/>
    <w:multiLevelType w:val="hybridMultilevel"/>
    <w:tmpl w:val="9BF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5077ED"/>
    <w:multiLevelType w:val="hybridMultilevel"/>
    <w:tmpl w:val="2D3C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303C3"/>
    <w:multiLevelType w:val="hybridMultilevel"/>
    <w:tmpl w:val="F29E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E35B4"/>
    <w:multiLevelType w:val="hybridMultilevel"/>
    <w:tmpl w:val="158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D55E8"/>
    <w:multiLevelType w:val="hybridMultilevel"/>
    <w:tmpl w:val="FD0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311FC1"/>
    <w:multiLevelType w:val="hybridMultilevel"/>
    <w:tmpl w:val="C234BD20"/>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DF90CAE"/>
    <w:multiLevelType w:val="hybridMultilevel"/>
    <w:tmpl w:val="259AE496"/>
    <w:lvl w:ilvl="0" w:tplc="04090001">
      <w:start w:val="1"/>
      <w:numFmt w:val="bullet"/>
      <w:lvlText w:val=""/>
      <w:lvlJc w:val="left"/>
      <w:pPr>
        <w:tabs>
          <w:tab w:val="num" w:pos="0"/>
        </w:tabs>
        <w:ind w:left="360" w:hanging="360"/>
      </w:pPr>
      <w:rPr>
        <w:rFonts w:ascii="Symbol" w:hAnsi="Symbol" w:hint="default"/>
        <w:b w:val="0"/>
        <w:bCs w:val="0"/>
        <w:i w:val="0"/>
        <w:iCs w:val="0"/>
        <w:strike w:val="0"/>
        <w:color w:val="000000"/>
        <w:sz w:val="22"/>
        <w:szCs w:val="22"/>
        <w:u w:val="none"/>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4"/>
  </w:num>
  <w:num w:numId="19">
    <w:abstractNumId w:val="19"/>
  </w:num>
  <w:num w:numId="20">
    <w:abstractNumId w:val="25"/>
  </w:num>
  <w:num w:numId="21">
    <w:abstractNumId w:val="17"/>
  </w:num>
  <w:num w:numId="22">
    <w:abstractNumId w:val="18"/>
  </w:num>
  <w:num w:numId="23">
    <w:abstractNumId w:val="26"/>
  </w:num>
  <w:num w:numId="24">
    <w:abstractNumId w:val="27"/>
  </w:num>
  <w:num w:numId="25">
    <w:abstractNumId w:val="23"/>
  </w:num>
  <w:num w:numId="26">
    <w:abstractNumId w:val="21"/>
  </w:num>
  <w:num w:numId="27">
    <w:abstractNumId w:val="2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hdrShapeDefaults>
    <o:shapedefaults v:ext="edit" spidmax="7170"/>
  </w:hdrShapeDefaults>
  <w:footnotePr>
    <w:footnote w:id="-1"/>
    <w:footnote w:id="0"/>
  </w:footnotePr>
  <w:endnotePr>
    <w:endnote w:id="-1"/>
    <w:endnote w:id="0"/>
  </w:endnotePr>
  <w:compat>
    <w:useFELayout/>
  </w:compat>
  <w:rsids>
    <w:rsidRoot w:val="00A77B3E"/>
    <w:rsid w:val="0015717C"/>
    <w:rsid w:val="00224FBB"/>
    <w:rsid w:val="00233EA3"/>
    <w:rsid w:val="0027777D"/>
    <w:rsid w:val="003010F2"/>
    <w:rsid w:val="00310CF8"/>
    <w:rsid w:val="003E6AE8"/>
    <w:rsid w:val="00460319"/>
    <w:rsid w:val="005864C5"/>
    <w:rsid w:val="005A5D57"/>
    <w:rsid w:val="00A65805"/>
    <w:rsid w:val="00A77B3E"/>
    <w:rsid w:val="00A86788"/>
    <w:rsid w:val="00CD39C2"/>
    <w:rsid w:val="00DC0805"/>
    <w:rsid w:val="00DF1E02"/>
    <w:rsid w:val="00E753DD"/>
    <w:rsid w:val="00F6735B"/>
    <w:rsid w:val="00FE766C"/>
    <w:rsid w:val="00FF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EA3"/>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5A5D5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A5D5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A5D5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A5D5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5A5D5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5A5D5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A5D5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A5D5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A5D5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5A5D5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A5D57"/>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5A5D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5A5D5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A5D57"/>
    <w:rPr>
      <w:caps/>
      <w:color w:val="622423" w:themeColor="accent2" w:themeShade="7F"/>
      <w:sz w:val="24"/>
      <w:szCs w:val="24"/>
    </w:rPr>
  </w:style>
  <w:style w:type="character" w:customStyle="1" w:styleId="Heading4Char">
    <w:name w:val="Heading 4 Char"/>
    <w:basedOn w:val="DefaultParagraphFont"/>
    <w:link w:val="Heading4"/>
    <w:uiPriority w:val="9"/>
    <w:rsid w:val="005A5D57"/>
    <w:rPr>
      <w:caps/>
      <w:color w:val="622423" w:themeColor="accent2" w:themeShade="7F"/>
      <w:spacing w:val="10"/>
    </w:rPr>
  </w:style>
  <w:style w:type="character" w:customStyle="1" w:styleId="Heading5Char">
    <w:name w:val="Heading 5 Char"/>
    <w:basedOn w:val="DefaultParagraphFont"/>
    <w:link w:val="Heading5"/>
    <w:uiPriority w:val="9"/>
    <w:rsid w:val="005A5D57"/>
    <w:rPr>
      <w:caps/>
      <w:color w:val="622423" w:themeColor="accent2" w:themeShade="7F"/>
      <w:spacing w:val="10"/>
    </w:rPr>
  </w:style>
  <w:style w:type="character" w:customStyle="1" w:styleId="Heading6Char">
    <w:name w:val="Heading 6 Char"/>
    <w:basedOn w:val="DefaultParagraphFont"/>
    <w:link w:val="Heading6"/>
    <w:uiPriority w:val="9"/>
    <w:rsid w:val="005A5D57"/>
    <w:rPr>
      <w:caps/>
      <w:color w:val="943634" w:themeColor="accent2" w:themeShade="BF"/>
      <w:spacing w:val="10"/>
    </w:rPr>
  </w:style>
  <w:style w:type="character" w:customStyle="1" w:styleId="Heading7Char">
    <w:name w:val="Heading 7 Char"/>
    <w:basedOn w:val="DefaultParagraphFont"/>
    <w:link w:val="Heading7"/>
    <w:uiPriority w:val="9"/>
    <w:semiHidden/>
    <w:rsid w:val="005A5D5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A5D5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A5D5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A5D57"/>
    <w:rPr>
      <w:caps/>
      <w:spacing w:val="10"/>
      <w:sz w:val="18"/>
      <w:szCs w:val="18"/>
    </w:rPr>
  </w:style>
  <w:style w:type="paragraph" w:styleId="Title">
    <w:name w:val="Title"/>
    <w:basedOn w:val="Normal"/>
    <w:next w:val="Normal"/>
    <w:link w:val="TitleChar"/>
    <w:uiPriority w:val="10"/>
    <w:qFormat/>
    <w:rsid w:val="0027777D"/>
    <w:pPr>
      <w:pBdr>
        <w:top w:val="dotted" w:sz="2" w:space="1" w:color="632423" w:themeColor="accent2" w:themeShade="80"/>
      </w:pBdr>
      <w:spacing w:before="500" w:after="120" w:line="240" w:lineRule="auto"/>
      <w:jc w:val="center"/>
    </w:pPr>
    <w:rPr>
      <w:smallCaps/>
      <w:color w:val="632423" w:themeColor="accent2" w:themeShade="80"/>
      <w:spacing w:val="50"/>
      <w:sz w:val="44"/>
      <w:szCs w:val="44"/>
      <w:lang w:val="es-AR"/>
    </w:rPr>
  </w:style>
  <w:style w:type="character" w:customStyle="1" w:styleId="TitleChar">
    <w:name w:val="Title Char"/>
    <w:basedOn w:val="DefaultParagraphFont"/>
    <w:link w:val="Title"/>
    <w:uiPriority w:val="10"/>
    <w:rsid w:val="0027777D"/>
    <w:rPr>
      <w:smallCaps/>
      <w:color w:val="632423" w:themeColor="accent2" w:themeShade="80"/>
      <w:spacing w:val="50"/>
      <w:sz w:val="44"/>
      <w:szCs w:val="44"/>
      <w:lang w:val="es-AR"/>
    </w:rPr>
  </w:style>
  <w:style w:type="paragraph" w:styleId="Subtitle">
    <w:name w:val="Subtitle"/>
    <w:basedOn w:val="Normal"/>
    <w:next w:val="Normal"/>
    <w:link w:val="SubtitleChar"/>
    <w:uiPriority w:val="11"/>
    <w:qFormat/>
    <w:rsid w:val="0027777D"/>
    <w:pPr>
      <w:pBdr>
        <w:bottom w:val="dotted" w:sz="2" w:space="4" w:color="632423" w:themeColor="accent2" w:themeShade="80"/>
      </w:pBdr>
      <w:spacing w:after="480" w:line="240" w:lineRule="auto"/>
      <w:jc w:val="center"/>
    </w:pPr>
    <w:rPr>
      <w:caps/>
      <w:spacing w:val="20"/>
      <w:sz w:val="18"/>
      <w:szCs w:val="18"/>
      <w:lang w:val="es-AR"/>
    </w:rPr>
  </w:style>
  <w:style w:type="character" w:customStyle="1" w:styleId="SubtitleChar">
    <w:name w:val="Subtitle Char"/>
    <w:basedOn w:val="DefaultParagraphFont"/>
    <w:link w:val="Subtitle"/>
    <w:uiPriority w:val="11"/>
    <w:rsid w:val="0027777D"/>
    <w:rPr>
      <w:caps/>
      <w:spacing w:val="20"/>
      <w:sz w:val="18"/>
      <w:szCs w:val="18"/>
      <w:lang w:val="es-AR"/>
    </w:rPr>
  </w:style>
  <w:style w:type="character" w:styleId="Strong">
    <w:name w:val="Strong"/>
    <w:uiPriority w:val="22"/>
    <w:qFormat/>
    <w:rsid w:val="005A5D57"/>
    <w:rPr>
      <w:b/>
      <w:bCs/>
      <w:color w:val="943634" w:themeColor="accent2" w:themeShade="BF"/>
      <w:spacing w:val="5"/>
    </w:rPr>
  </w:style>
  <w:style w:type="character" w:styleId="Emphasis">
    <w:name w:val="Emphasis"/>
    <w:uiPriority w:val="20"/>
    <w:qFormat/>
    <w:rsid w:val="005A5D57"/>
    <w:rPr>
      <w:caps/>
      <w:spacing w:val="5"/>
      <w:sz w:val="20"/>
      <w:szCs w:val="20"/>
    </w:rPr>
  </w:style>
  <w:style w:type="paragraph" w:styleId="NoSpacing">
    <w:name w:val="No Spacing"/>
    <w:basedOn w:val="Normal"/>
    <w:link w:val="NoSpacingChar"/>
    <w:uiPriority w:val="1"/>
    <w:qFormat/>
    <w:rsid w:val="005A5D57"/>
    <w:pPr>
      <w:spacing w:after="0" w:line="240" w:lineRule="auto"/>
    </w:pPr>
  </w:style>
  <w:style w:type="character" w:customStyle="1" w:styleId="NoSpacingChar">
    <w:name w:val="No Spacing Char"/>
    <w:basedOn w:val="DefaultParagraphFont"/>
    <w:link w:val="NoSpacing"/>
    <w:uiPriority w:val="1"/>
    <w:rsid w:val="005A5D57"/>
  </w:style>
  <w:style w:type="paragraph" w:styleId="ListParagraph">
    <w:name w:val="List Paragraph"/>
    <w:basedOn w:val="Normal"/>
    <w:uiPriority w:val="34"/>
    <w:qFormat/>
    <w:rsid w:val="005A5D57"/>
    <w:pPr>
      <w:ind w:left="720"/>
      <w:contextualSpacing/>
    </w:pPr>
  </w:style>
  <w:style w:type="paragraph" w:styleId="Quote">
    <w:name w:val="Quote"/>
    <w:basedOn w:val="Normal"/>
    <w:next w:val="Normal"/>
    <w:link w:val="QuoteChar"/>
    <w:uiPriority w:val="29"/>
    <w:qFormat/>
    <w:rsid w:val="005A5D57"/>
    <w:rPr>
      <w:i/>
      <w:iCs/>
    </w:rPr>
  </w:style>
  <w:style w:type="character" w:customStyle="1" w:styleId="QuoteChar">
    <w:name w:val="Quote Char"/>
    <w:basedOn w:val="DefaultParagraphFont"/>
    <w:link w:val="Quote"/>
    <w:uiPriority w:val="29"/>
    <w:rsid w:val="005A5D57"/>
    <w:rPr>
      <w:rFonts w:eastAsiaTheme="majorEastAsia" w:cstheme="majorBidi"/>
      <w:i/>
      <w:iCs/>
    </w:rPr>
  </w:style>
  <w:style w:type="paragraph" w:styleId="IntenseQuote">
    <w:name w:val="Intense Quote"/>
    <w:basedOn w:val="Normal"/>
    <w:next w:val="Normal"/>
    <w:link w:val="IntenseQuoteChar"/>
    <w:uiPriority w:val="30"/>
    <w:qFormat/>
    <w:rsid w:val="005A5D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A5D5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A5D57"/>
    <w:rPr>
      <w:i/>
      <w:iCs/>
    </w:rPr>
  </w:style>
  <w:style w:type="character" w:styleId="IntenseEmphasis">
    <w:name w:val="Intense Emphasis"/>
    <w:uiPriority w:val="21"/>
    <w:qFormat/>
    <w:rsid w:val="005A5D57"/>
    <w:rPr>
      <w:i/>
      <w:iCs/>
      <w:caps/>
      <w:spacing w:val="10"/>
      <w:sz w:val="20"/>
      <w:szCs w:val="20"/>
    </w:rPr>
  </w:style>
  <w:style w:type="character" w:styleId="SubtleReference">
    <w:name w:val="Subtle Reference"/>
    <w:basedOn w:val="DefaultParagraphFont"/>
    <w:uiPriority w:val="31"/>
    <w:qFormat/>
    <w:rsid w:val="005A5D5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A5D5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A5D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A5D57"/>
    <w:pPr>
      <w:outlineLvl w:val="9"/>
    </w:pPr>
  </w:style>
  <w:style w:type="paragraph" w:styleId="DocumentMap">
    <w:name w:val="Document Map"/>
    <w:basedOn w:val="Normal"/>
    <w:link w:val="DocumentMapChar"/>
    <w:rsid w:val="005A5D57"/>
    <w:rPr>
      <w:rFonts w:ascii="Tahoma" w:hAnsi="Tahoma" w:cs="Tahoma"/>
      <w:sz w:val="16"/>
      <w:szCs w:val="16"/>
    </w:rPr>
  </w:style>
  <w:style w:type="character" w:customStyle="1" w:styleId="DocumentMapChar">
    <w:name w:val="Document Map Char"/>
    <w:basedOn w:val="DefaultParagraphFont"/>
    <w:link w:val="DocumentMap"/>
    <w:rsid w:val="005A5D57"/>
    <w:rPr>
      <w:rFonts w:ascii="Tahoma" w:hAnsi="Tahoma" w:cs="Tahoma"/>
      <w:sz w:val="16"/>
      <w:szCs w:val="16"/>
    </w:rPr>
  </w:style>
  <w:style w:type="paragraph" w:styleId="Header">
    <w:name w:val="header"/>
    <w:basedOn w:val="Normal"/>
    <w:link w:val="HeaderChar"/>
    <w:rsid w:val="00F6735B"/>
    <w:pPr>
      <w:tabs>
        <w:tab w:val="center" w:pos="4680"/>
        <w:tab w:val="right" w:pos="9360"/>
      </w:tabs>
      <w:spacing w:after="0" w:line="240" w:lineRule="auto"/>
    </w:pPr>
  </w:style>
  <w:style w:type="character" w:customStyle="1" w:styleId="HeaderChar">
    <w:name w:val="Header Char"/>
    <w:basedOn w:val="DefaultParagraphFont"/>
    <w:link w:val="Header"/>
    <w:rsid w:val="00F6735B"/>
  </w:style>
  <w:style w:type="paragraph" w:styleId="Footer">
    <w:name w:val="footer"/>
    <w:basedOn w:val="Normal"/>
    <w:link w:val="FooterChar"/>
    <w:rsid w:val="00F6735B"/>
    <w:pPr>
      <w:tabs>
        <w:tab w:val="center" w:pos="4680"/>
        <w:tab w:val="right" w:pos="9360"/>
      </w:tabs>
      <w:spacing w:after="0" w:line="240" w:lineRule="auto"/>
    </w:pPr>
  </w:style>
  <w:style w:type="character" w:customStyle="1" w:styleId="FooterChar">
    <w:name w:val="Footer Char"/>
    <w:basedOn w:val="DefaultParagraphFont"/>
    <w:link w:val="Footer"/>
    <w:rsid w:val="00F6735B"/>
  </w:style>
  <w:style w:type="paragraph" w:customStyle="1" w:styleId="HeaderText">
    <w:name w:val="Header Text"/>
    <w:basedOn w:val="Header"/>
    <w:link w:val="HeaderTextChar"/>
    <w:qFormat/>
    <w:rsid w:val="00460319"/>
    <w:pPr>
      <w:tabs>
        <w:tab w:val="left" w:pos="3656"/>
      </w:tabs>
    </w:pPr>
    <w:rPr>
      <w:rFonts w:asciiTheme="majorHAnsi" w:hAnsiTheme="majorHAnsi"/>
      <w:sz w:val="20"/>
      <w:lang w:val="es-AR"/>
    </w:rPr>
  </w:style>
  <w:style w:type="paragraph" w:styleId="TOC1">
    <w:name w:val="toc 1"/>
    <w:basedOn w:val="Normal"/>
    <w:next w:val="Normal"/>
    <w:autoRedefine/>
    <w:uiPriority w:val="39"/>
    <w:rsid w:val="00460319"/>
    <w:pPr>
      <w:spacing w:before="120" w:after="120"/>
      <w:jc w:val="left"/>
    </w:pPr>
    <w:rPr>
      <w:rFonts w:asciiTheme="minorHAnsi" w:hAnsiTheme="minorHAnsi" w:cstheme="minorHAnsi"/>
      <w:b/>
      <w:bCs/>
      <w:caps/>
      <w:sz w:val="20"/>
      <w:szCs w:val="20"/>
    </w:rPr>
  </w:style>
  <w:style w:type="character" w:customStyle="1" w:styleId="HeaderTextChar">
    <w:name w:val="Header Text Char"/>
    <w:basedOn w:val="HeaderChar"/>
    <w:link w:val="HeaderText"/>
    <w:rsid w:val="00460319"/>
    <w:rPr>
      <w:sz w:val="20"/>
      <w:lang w:val="es-AR"/>
    </w:rPr>
  </w:style>
  <w:style w:type="paragraph" w:styleId="TOC2">
    <w:name w:val="toc 2"/>
    <w:basedOn w:val="Normal"/>
    <w:next w:val="Normal"/>
    <w:autoRedefine/>
    <w:uiPriority w:val="39"/>
    <w:rsid w:val="00460319"/>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460319"/>
    <w:pPr>
      <w:spacing w:after="0"/>
      <w:ind w:left="440"/>
      <w:jc w:val="left"/>
    </w:pPr>
    <w:rPr>
      <w:rFonts w:asciiTheme="minorHAnsi" w:hAnsiTheme="minorHAnsi" w:cstheme="minorHAnsi"/>
      <w:iCs/>
      <w:sz w:val="20"/>
      <w:szCs w:val="20"/>
    </w:rPr>
  </w:style>
  <w:style w:type="character" w:styleId="Hyperlink">
    <w:name w:val="Hyperlink"/>
    <w:basedOn w:val="DefaultParagraphFont"/>
    <w:uiPriority w:val="99"/>
    <w:unhideWhenUsed/>
    <w:rsid w:val="00460319"/>
    <w:rPr>
      <w:color w:val="0000FF" w:themeColor="hyperlink"/>
      <w:u w:val="single"/>
    </w:rPr>
  </w:style>
  <w:style w:type="paragraph" w:styleId="TOC4">
    <w:name w:val="toc 4"/>
    <w:basedOn w:val="Normal"/>
    <w:next w:val="Normal"/>
    <w:autoRedefine/>
    <w:rsid w:val="00460319"/>
    <w:pPr>
      <w:spacing w:after="0"/>
      <w:ind w:left="660"/>
      <w:jc w:val="left"/>
    </w:pPr>
    <w:rPr>
      <w:rFonts w:asciiTheme="minorHAnsi" w:hAnsiTheme="minorHAnsi" w:cstheme="minorHAnsi"/>
      <w:sz w:val="18"/>
      <w:szCs w:val="18"/>
    </w:rPr>
  </w:style>
  <w:style w:type="paragraph" w:styleId="TOC5">
    <w:name w:val="toc 5"/>
    <w:basedOn w:val="Normal"/>
    <w:next w:val="Normal"/>
    <w:autoRedefine/>
    <w:rsid w:val="00460319"/>
    <w:pPr>
      <w:spacing w:after="0"/>
      <w:ind w:left="880"/>
      <w:jc w:val="left"/>
    </w:pPr>
    <w:rPr>
      <w:rFonts w:asciiTheme="minorHAnsi" w:hAnsiTheme="minorHAnsi" w:cstheme="minorHAnsi"/>
      <w:sz w:val="18"/>
      <w:szCs w:val="18"/>
    </w:rPr>
  </w:style>
  <w:style w:type="paragraph" w:styleId="TOC6">
    <w:name w:val="toc 6"/>
    <w:basedOn w:val="Normal"/>
    <w:next w:val="Normal"/>
    <w:autoRedefine/>
    <w:rsid w:val="00460319"/>
    <w:pPr>
      <w:spacing w:after="0"/>
      <w:ind w:left="1100"/>
      <w:jc w:val="left"/>
    </w:pPr>
    <w:rPr>
      <w:rFonts w:asciiTheme="minorHAnsi" w:hAnsiTheme="minorHAnsi" w:cstheme="minorHAnsi"/>
      <w:sz w:val="18"/>
      <w:szCs w:val="18"/>
    </w:rPr>
  </w:style>
  <w:style w:type="paragraph" w:styleId="TOC7">
    <w:name w:val="toc 7"/>
    <w:basedOn w:val="Normal"/>
    <w:next w:val="Normal"/>
    <w:autoRedefine/>
    <w:rsid w:val="00460319"/>
    <w:pPr>
      <w:spacing w:after="0"/>
      <w:ind w:left="1320"/>
      <w:jc w:val="left"/>
    </w:pPr>
    <w:rPr>
      <w:rFonts w:asciiTheme="minorHAnsi" w:hAnsiTheme="minorHAnsi" w:cstheme="minorHAnsi"/>
      <w:sz w:val="18"/>
      <w:szCs w:val="18"/>
    </w:rPr>
  </w:style>
  <w:style w:type="paragraph" w:styleId="TOC8">
    <w:name w:val="toc 8"/>
    <w:basedOn w:val="Normal"/>
    <w:next w:val="Normal"/>
    <w:autoRedefine/>
    <w:rsid w:val="00460319"/>
    <w:pPr>
      <w:spacing w:after="0"/>
      <w:ind w:left="1540"/>
      <w:jc w:val="left"/>
    </w:pPr>
    <w:rPr>
      <w:rFonts w:asciiTheme="minorHAnsi" w:hAnsiTheme="minorHAnsi" w:cstheme="minorHAnsi"/>
      <w:sz w:val="18"/>
      <w:szCs w:val="18"/>
    </w:rPr>
  </w:style>
  <w:style w:type="paragraph" w:styleId="TOC9">
    <w:name w:val="toc 9"/>
    <w:basedOn w:val="Normal"/>
    <w:next w:val="Normal"/>
    <w:autoRedefine/>
    <w:rsid w:val="00460319"/>
    <w:pPr>
      <w:spacing w:after="0"/>
      <w:ind w:left="1760"/>
      <w:jc w:val="left"/>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atlassian.com/software/jira/" TargetMode="External"/><Relationship Id="rId18" Type="http://schemas.openxmlformats.org/officeDocument/2006/relationships/hyperlink" Target="http://www.atlassian.com/software/jira/" TargetMode="External"/><Relationship Id="rId26" Type="http://schemas.openxmlformats.org/officeDocument/2006/relationships/hyperlink" Target="https://www.zoho.com/recruit/index1.html" TargetMode="External"/><Relationship Id="rId39" Type="http://schemas.openxmlformats.org/officeDocument/2006/relationships/hyperlink" Target="http://www.staffingsoft.com/" TargetMode="External"/><Relationship Id="rId3" Type="http://schemas.openxmlformats.org/officeDocument/2006/relationships/styles" Target="styles.xml"/><Relationship Id="rId21" Type="http://schemas.openxmlformats.org/officeDocument/2006/relationships/hyperlink" Target="http://www.atlassian.com/software/jira/" TargetMode="External"/><Relationship Id="rId34" Type="http://schemas.openxmlformats.org/officeDocument/2006/relationships/hyperlink" Target="https://www.zoho.com/recruit/index1.html" TargetMode="External"/><Relationship Id="rId42" Type="http://schemas.openxmlformats.org/officeDocument/2006/relationships/hyperlink" Target="http://www.staffingsoft.com/" TargetMode="External"/><Relationship Id="rId47" Type="http://schemas.openxmlformats.org/officeDocument/2006/relationships/hyperlink" Target="http://www.cvtracer.com/" TargetMode="External"/><Relationship Id="rId50" Type="http://schemas.openxmlformats.org/officeDocument/2006/relationships/hyperlink" Target="http://www.cvtracer.com/" TargetMode="External"/><Relationship Id="rId7" Type="http://schemas.openxmlformats.org/officeDocument/2006/relationships/endnotes" Target="endnotes.xml"/><Relationship Id="rId12" Type="http://schemas.openxmlformats.org/officeDocument/2006/relationships/hyperlink" Target="http://www.atlassian.com/software/jira/" TargetMode="External"/><Relationship Id="rId17" Type="http://schemas.openxmlformats.org/officeDocument/2006/relationships/hyperlink" Target="http://www.atlassian.com/software/jira/" TargetMode="External"/><Relationship Id="rId25" Type="http://schemas.openxmlformats.org/officeDocument/2006/relationships/hyperlink" Target="https://www.zoho.com/recruit/index1.html" TargetMode="External"/><Relationship Id="rId33" Type="http://schemas.openxmlformats.org/officeDocument/2006/relationships/hyperlink" Target="https://www.zoho.com/recruit/index1.html" TargetMode="External"/><Relationship Id="rId38" Type="http://schemas.openxmlformats.org/officeDocument/2006/relationships/hyperlink" Target="http://www.staffingsoft.com/" TargetMode="External"/><Relationship Id="rId46" Type="http://schemas.openxmlformats.org/officeDocument/2006/relationships/hyperlink" Target="http://www.cvtracer.com/" TargetMode="External"/><Relationship Id="rId2" Type="http://schemas.openxmlformats.org/officeDocument/2006/relationships/numbering" Target="numbering.xml"/><Relationship Id="rId16" Type="http://schemas.openxmlformats.org/officeDocument/2006/relationships/hyperlink" Target="http://www.atlassian.com/software/jira/" TargetMode="External"/><Relationship Id="rId20" Type="http://schemas.openxmlformats.org/officeDocument/2006/relationships/hyperlink" Target="http://www.atlassian.com/software/jira/" TargetMode="External"/><Relationship Id="rId29" Type="http://schemas.openxmlformats.org/officeDocument/2006/relationships/hyperlink" Target="https://www.zoho.com/recruit/index1.html" TargetMode="External"/><Relationship Id="rId41" Type="http://schemas.openxmlformats.org/officeDocument/2006/relationships/hyperlink" Target="http://www.staffingsoft.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lassian.com/software/jira/" TargetMode="External"/><Relationship Id="rId24" Type="http://schemas.openxmlformats.org/officeDocument/2006/relationships/hyperlink" Target="https://www.zoho.com/recruit/index1.html" TargetMode="External"/><Relationship Id="rId32" Type="http://schemas.openxmlformats.org/officeDocument/2006/relationships/hyperlink" Target="https://www.zoho.com/recruit/index1.html" TargetMode="External"/><Relationship Id="rId37" Type="http://schemas.openxmlformats.org/officeDocument/2006/relationships/hyperlink" Target="http://www.staffingsoft.com/" TargetMode="External"/><Relationship Id="rId40" Type="http://schemas.openxmlformats.org/officeDocument/2006/relationships/hyperlink" Target="http://www.staffingsoft.com/" TargetMode="External"/><Relationship Id="rId45" Type="http://schemas.openxmlformats.org/officeDocument/2006/relationships/hyperlink" Target="http://www.cvtracer.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tlassian.com/software/jira/" TargetMode="External"/><Relationship Id="rId23" Type="http://schemas.openxmlformats.org/officeDocument/2006/relationships/hyperlink" Target="https://www.zoho.com/recruit/index1.html" TargetMode="External"/><Relationship Id="rId28" Type="http://schemas.openxmlformats.org/officeDocument/2006/relationships/hyperlink" Target="https://www.zoho.com/recruit/index1.html" TargetMode="External"/><Relationship Id="rId36" Type="http://schemas.openxmlformats.org/officeDocument/2006/relationships/hyperlink" Target="http://www.staffingsoft.com/" TargetMode="External"/><Relationship Id="rId49" Type="http://schemas.openxmlformats.org/officeDocument/2006/relationships/hyperlink" Target="http://www.cvtracer.com/" TargetMode="External"/><Relationship Id="rId10" Type="http://schemas.openxmlformats.org/officeDocument/2006/relationships/hyperlink" Target="http://www.atlassian.com/software/jira/" TargetMode="External"/><Relationship Id="rId19" Type="http://schemas.openxmlformats.org/officeDocument/2006/relationships/hyperlink" Target="http://www.atlassian.com/software/jira/" TargetMode="External"/><Relationship Id="rId31" Type="http://schemas.openxmlformats.org/officeDocument/2006/relationships/hyperlink" Target="https://www.zoho.com/recruit/index1.html" TargetMode="External"/><Relationship Id="rId44" Type="http://schemas.openxmlformats.org/officeDocument/2006/relationships/hyperlink" Target="http://www.cvtracer.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lassian.com/software/jira/" TargetMode="External"/><Relationship Id="rId22" Type="http://schemas.openxmlformats.org/officeDocument/2006/relationships/hyperlink" Target="https://www.zoho.com/recruit/index1.html" TargetMode="External"/><Relationship Id="rId27" Type="http://schemas.openxmlformats.org/officeDocument/2006/relationships/hyperlink" Target="https://www.zoho.com/recruit/index1.html" TargetMode="External"/><Relationship Id="rId30" Type="http://schemas.openxmlformats.org/officeDocument/2006/relationships/hyperlink" Target="https://www.zoho.com/recruit/index1.html" TargetMode="External"/><Relationship Id="rId35" Type="http://schemas.openxmlformats.org/officeDocument/2006/relationships/hyperlink" Target="http://www.staffingsoft.com/" TargetMode="External"/><Relationship Id="rId43" Type="http://schemas.openxmlformats.org/officeDocument/2006/relationships/hyperlink" Target="http://www.cvtracer.com/" TargetMode="External"/><Relationship Id="rId48" Type="http://schemas.openxmlformats.org/officeDocument/2006/relationships/hyperlink" Target="http://www.cvtracer.com/" TargetMode="External"/><Relationship Id="rId8" Type="http://schemas.openxmlformats.org/officeDocument/2006/relationships/image" Target="media/image1.jpeg"/><Relationship Id="rId5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7826A-DD46-461E-B2C0-A2C64B2A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Diego Raimondi</dc:creator>
  <cp:lastModifiedBy>Juan Diego Raimondi</cp:lastModifiedBy>
  <cp:revision>15</cp:revision>
  <cp:lastPrinted>2011-12-16T18:26:00Z</cp:lastPrinted>
  <dcterms:created xsi:type="dcterms:W3CDTF">2011-12-16T18:26:00Z</dcterms:created>
  <dcterms:modified xsi:type="dcterms:W3CDTF">2011-12-28T21:57:00Z</dcterms:modified>
</cp:coreProperties>
</file>